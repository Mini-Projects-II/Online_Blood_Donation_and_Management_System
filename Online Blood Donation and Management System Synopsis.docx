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79" w:rsidRPr="00DF5F54" w:rsidRDefault="00445E79" w:rsidP="007A2431">
      <w:pPr>
        <w:ind w:left="1440" w:firstLine="720"/>
        <w:rPr>
          <w:rFonts w:ascii="Times New Roman" w:hAnsi="Times New Roman" w:cs="Times New Roman"/>
          <w:b/>
          <w:bCs/>
          <w:sz w:val="32"/>
          <w:szCs w:val="32"/>
        </w:rPr>
      </w:pPr>
      <w:r w:rsidRPr="00DF5F54">
        <w:rPr>
          <w:rFonts w:ascii="Times New Roman" w:hAnsi="Times New Roman" w:cs="Times New Roman"/>
          <w:b/>
          <w:bCs/>
          <w:sz w:val="32"/>
          <w:szCs w:val="32"/>
        </w:rPr>
        <w:t xml:space="preserve">Online </w:t>
      </w:r>
      <w:r w:rsidR="00A066C0" w:rsidRPr="00DF5F54">
        <w:rPr>
          <w:rFonts w:ascii="Times New Roman" w:hAnsi="Times New Roman" w:cs="Times New Roman"/>
          <w:b/>
          <w:bCs/>
          <w:sz w:val="32"/>
          <w:szCs w:val="32"/>
        </w:rPr>
        <w:t>Blood Donation and Management System</w:t>
      </w:r>
    </w:p>
    <w:p w:rsidR="00445E79" w:rsidRPr="00DF5F54" w:rsidRDefault="00A066C0" w:rsidP="00E70B2B">
      <w:pPr>
        <w:jc w:val="center"/>
        <w:rPr>
          <w:rFonts w:ascii="Times New Roman" w:hAnsi="Times New Roman" w:cs="Times New Roman"/>
          <w:b/>
          <w:bCs/>
          <w:sz w:val="32"/>
          <w:szCs w:val="32"/>
        </w:rPr>
      </w:pPr>
      <w:r w:rsidRPr="00DF5F54">
        <w:rPr>
          <w:rFonts w:ascii="Times New Roman" w:hAnsi="Times New Roman" w:cs="Times New Roman"/>
          <w:b/>
          <w:bCs/>
          <w:sz w:val="32"/>
          <w:szCs w:val="32"/>
        </w:rPr>
        <w:t>S</w:t>
      </w:r>
      <w:r w:rsidR="00D44B13">
        <w:rPr>
          <w:rFonts w:ascii="Times New Roman" w:hAnsi="Times New Roman" w:cs="Times New Roman"/>
          <w:b/>
          <w:bCs/>
          <w:sz w:val="32"/>
          <w:szCs w:val="32"/>
        </w:rPr>
        <w:t>YNOPSIS</w:t>
      </w:r>
    </w:p>
    <w:p w:rsidR="005348B1" w:rsidRPr="00DF5F54" w:rsidRDefault="005348B1" w:rsidP="00E70B2B">
      <w:pPr>
        <w:jc w:val="center"/>
        <w:rPr>
          <w:rFonts w:ascii="Times New Roman" w:hAnsi="Times New Roman" w:cs="Times New Roman"/>
          <w:b/>
          <w:bCs/>
          <w:sz w:val="32"/>
          <w:szCs w:val="32"/>
        </w:rPr>
      </w:pPr>
      <w:r w:rsidRPr="00DF5F54">
        <w:rPr>
          <w:rFonts w:ascii="Times New Roman" w:hAnsi="Times New Roman" w:cs="Times New Roman"/>
          <w:b/>
          <w:bCs/>
          <w:sz w:val="32"/>
          <w:szCs w:val="32"/>
        </w:rPr>
        <w:t>Submitted by</w:t>
      </w:r>
    </w:p>
    <w:p w:rsidR="005348B1" w:rsidRPr="00DF5F54" w:rsidRDefault="00FC31B2" w:rsidP="00E70B2B">
      <w:pPr>
        <w:jc w:val="center"/>
        <w:rPr>
          <w:rFonts w:ascii="Times New Roman" w:hAnsi="Times New Roman" w:cs="Times New Roman"/>
          <w:b/>
          <w:bCs/>
          <w:sz w:val="24"/>
          <w:szCs w:val="24"/>
        </w:rPr>
      </w:pPr>
      <w:r>
        <w:rPr>
          <w:rFonts w:ascii="Times New Roman" w:hAnsi="Times New Roman" w:cs="Times New Roman"/>
          <w:b/>
          <w:bCs/>
          <w:sz w:val="24"/>
          <w:szCs w:val="24"/>
        </w:rPr>
        <w:t>Gopal</w:t>
      </w:r>
      <w:r w:rsidR="007A2431">
        <w:rPr>
          <w:rFonts w:ascii="Times New Roman" w:hAnsi="Times New Roman" w:cs="Times New Roman"/>
          <w:b/>
          <w:bCs/>
          <w:sz w:val="24"/>
          <w:szCs w:val="24"/>
        </w:rPr>
        <w:t xml:space="preserve"> </w:t>
      </w:r>
      <w:r>
        <w:rPr>
          <w:rFonts w:ascii="Times New Roman" w:hAnsi="Times New Roman" w:cs="Times New Roman"/>
          <w:b/>
          <w:bCs/>
          <w:sz w:val="24"/>
          <w:szCs w:val="24"/>
        </w:rPr>
        <w:t>Tiwari (</w:t>
      </w:r>
      <w:r w:rsidRPr="00FC31B2">
        <w:rPr>
          <w:rFonts w:ascii="Times New Roman" w:hAnsi="Times New Roman" w:cs="Times New Roman"/>
          <w:b/>
          <w:bCs/>
          <w:sz w:val="24"/>
          <w:szCs w:val="24"/>
        </w:rPr>
        <w:t>150018770</w:t>
      </w:r>
      <w:r w:rsidR="005348B1" w:rsidRPr="00DF5F54">
        <w:rPr>
          <w:rFonts w:ascii="Times New Roman" w:hAnsi="Times New Roman" w:cs="Times New Roman"/>
          <w:b/>
          <w:bCs/>
          <w:sz w:val="24"/>
          <w:szCs w:val="24"/>
        </w:rPr>
        <w:t>)</w:t>
      </w:r>
    </w:p>
    <w:p w:rsidR="005348B1" w:rsidRPr="00DF5F54" w:rsidRDefault="005348B1" w:rsidP="00E70B2B">
      <w:pPr>
        <w:jc w:val="center"/>
        <w:rPr>
          <w:rFonts w:ascii="Times New Roman" w:hAnsi="Times New Roman" w:cs="Times New Roman"/>
          <w:b/>
          <w:bCs/>
          <w:sz w:val="24"/>
          <w:szCs w:val="24"/>
        </w:rPr>
      </w:pPr>
      <w:r w:rsidRPr="00DF5F54">
        <w:rPr>
          <w:rFonts w:ascii="Times New Roman" w:hAnsi="Times New Roman" w:cs="Times New Roman"/>
          <w:b/>
          <w:bCs/>
          <w:sz w:val="24"/>
          <w:szCs w:val="24"/>
        </w:rPr>
        <w:t>Ayush</w:t>
      </w:r>
      <w:r w:rsidR="007A2431">
        <w:rPr>
          <w:rFonts w:ascii="Times New Roman" w:hAnsi="Times New Roman" w:cs="Times New Roman"/>
          <w:b/>
          <w:bCs/>
          <w:sz w:val="24"/>
          <w:szCs w:val="24"/>
        </w:rPr>
        <w:t xml:space="preserve"> </w:t>
      </w:r>
      <w:r w:rsidRPr="00DF5F54">
        <w:rPr>
          <w:rFonts w:ascii="Times New Roman" w:hAnsi="Times New Roman" w:cs="Times New Roman"/>
          <w:b/>
          <w:bCs/>
          <w:sz w:val="24"/>
          <w:szCs w:val="24"/>
        </w:rPr>
        <w:t>Goyal (</w:t>
      </w:r>
      <w:r w:rsidR="00FC31B2" w:rsidRPr="00FC31B2">
        <w:rPr>
          <w:rFonts w:ascii="Times New Roman" w:hAnsi="Times New Roman" w:cs="Times New Roman"/>
          <w:b/>
          <w:bCs/>
          <w:sz w:val="24"/>
          <w:szCs w:val="24"/>
        </w:rPr>
        <w:t>1500180057</w:t>
      </w:r>
      <w:r w:rsidRPr="00DF5F54">
        <w:rPr>
          <w:rFonts w:ascii="Times New Roman" w:hAnsi="Times New Roman" w:cs="Times New Roman"/>
          <w:b/>
          <w:bCs/>
          <w:sz w:val="24"/>
          <w:szCs w:val="24"/>
        </w:rPr>
        <w:t>)</w:t>
      </w:r>
    </w:p>
    <w:p w:rsidR="005348B1" w:rsidRPr="00DF5F54" w:rsidRDefault="00FC31B2" w:rsidP="00E70B2B">
      <w:pPr>
        <w:jc w:val="center"/>
        <w:rPr>
          <w:rFonts w:ascii="Times New Roman" w:hAnsi="Times New Roman" w:cs="Times New Roman"/>
          <w:b/>
          <w:bCs/>
          <w:sz w:val="24"/>
          <w:szCs w:val="24"/>
        </w:rPr>
      </w:pPr>
      <w:r>
        <w:rPr>
          <w:rFonts w:ascii="Times New Roman" w:hAnsi="Times New Roman" w:cs="Times New Roman"/>
          <w:b/>
          <w:bCs/>
          <w:sz w:val="24"/>
          <w:szCs w:val="24"/>
        </w:rPr>
        <w:t>Naveen Gupta (</w:t>
      </w:r>
      <w:r w:rsidR="005348B1" w:rsidRPr="00DF5F54">
        <w:rPr>
          <w:rFonts w:ascii="Times New Roman" w:hAnsi="Times New Roman" w:cs="Times New Roman"/>
          <w:b/>
          <w:bCs/>
          <w:sz w:val="24"/>
          <w:szCs w:val="24"/>
        </w:rPr>
        <w:t>1500</w:t>
      </w:r>
      <w:r>
        <w:rPr>
          <w:rFonts w:ascii="Times New Roman" w:hAnsi="Times New Roman" w:cs="Times New Roman"/>
          <w:b/>
          <w:bCs/>
          <w:sz w:val="24"/>
          <w:szCs w:val="24"/>
        </w:rPr>
        <w:t>18322</w:t>
      </w:r>
      <w:r w:rsidR="005348B1" w:rsidRPr="00DF5F54">
        <w:rPr>
          <w:rFonts w:ascii="Times New Roman" w:hAnsi="Times New Roman" w:cs="Times New Roman"/>
          <w:b/>
          <w:bCs/>
          <w:sz w:val="24"/>
          <w:szCs w:val="24"/>
        </w:rPr>
        <w:t>)</w:t>
      </w:r>
    </w:p>
    <w:p w:rsidR="005348B1" w:rsidRPr="00DF5F54" w:rsidRDefault="005348B1" w:rsidP="00E70B2B">
      <w:pPr>
        <w:jc w:val="center"/>
        <w:rPr>
          <w:rFonts w:ascii="Times New Roman" w:hAnsi="Times New Roman" w:cs="Times New Roman"/>
          <w:b/>
          <w:bCs/>
          <w:sz w:val="24"/>
          <w:szCs w:val="24"/>
        </w:rPr>
      </w:pPr>
      <w:r w:rsidRPr="00DF5F54">
        <w:rPr>
          <w:rFonts w:ascii="Times New Roman" w:hAnsi="Times New Roman" w:cs="Times New Roman"/>
          <w:b/>
          <w:bCs/>
          <w:sz w:val="24"/>
          <w:szCs w:val="24"/>
        </w:rPr>
        <w:t>Vineet agrawal (</w:t>
      </w:r>
      <w:r w:rsidR="00D32A27" w:rsidRPr="00D32A27">
        <w:rPr>
          <w:rFonts w:ascii="Times New Roman" w:hAnsi="Times New Roman" w:cs="Times New Roman"/>
          <w:b/>
          <w:bCs/>
          <w:sz w:val="24"/>
          <w:szCs w:val="24"/>
        </w:rPr>
        <w:t>150018477</w:t>
      </w:r>
      <w:bookmarkStart w:id="0" w:name="_GoBack"/>
      <w:bookmarkEnd w:id="0"/>
      <w:r w:rsidRPr="00DF5F54">
        <w:rPr>
          <w:rFonts w:ascii="Times New Roman" w:hAnsi="Times New Roman" w:cs="Times New Roman"/>
          <w:b/>
          <w:bCs/>
          <w:sz w:val="24"/>
          <w:szCs w:val="24"/>
        </w:rPr>
        <w:t>)</w:t>
      </w:r>
    </w:p>
    <w:p w:rsidR="005348B1" w:rsidRPr="00DF5F54" w:rsidRDefault="005348B1" w:rsidP="00E70B2B">
      <w:pPr>
        <w:jc w:val="center"/>
        <w:rPr>
          <w:rFonts w:ascii="Times New Roman" w:hAnsi="Times New Roman" w:cs="Times New Roman"/>
          <w:b/>
          <w:bCs/>
          <w:sz w:val="24"/>
          <w:szCs w:val="24"/>
        </w:rPr>
      </w:pPr>
      <w:r w:rsidRPr="00DF5F54">
        <w:rPr>
          <w:rFonts w:ascii="Times New Roman" w:hAnsi="Times New Roman" w:cs="Times New Roman"/>
          <w:b/>
          <w:bCs/>
          <w:sz w:val="24"/>
          <w:szCs w:val="24"/>
        </w:rPr>
        <w:t>Ramballabh</w:t>
      </w:r>
      <w:r w:rsidR="007A2431">
        <w:rPr>
          <w:rFonts w:ascii="Times New Roman" w:hAnsi="Times New Roman" w:cs="Times New Roman"/>
          <w:b/>
          <w:bCs/>
          <w:sz w:val="24"/>
          <w:szCs w:val="24"/>
        </w:rPr>
        <w:t xml:space="preserve"> </w:t>
      </w:r>
      <w:r w:rsidRPr="00DF5F54">
        <w:rPr>
          <w:rFonts w:ascii="Times New Roman" w:hAnsi="Times New Roman" w:cs="Times New Roman"/>
          <w:b/>
          <w:bCs/>
          <w:sz w:val="24"/>
          <w:szCs w:val="24"/>
        </w:rPr>
        <w:t>Agrawal (</w:t>
      </w:r>
      <w:r w:rsidR="00FC31B2" w:rsidRPr="00FC31B2">
        <w:rPr>
          <w:rFonts w:ascii="Times New Roman" w:hAnsi="Times New Roman" w:cs="Times New Roman"/>
          <w:b/>
          <w:bCs/>
          <w:sz w:val="24"/>
          <w:szCs w:val="24"/>
        </w:rPr>
        <w:t>150018842</w:t>
      </w:r>
      <w:r w:rsidRPr="00DF5F54">
        <w:rPr>
          <w:rFonts w:ascii="Times New Roman" w:hAnsi="Times New Roman" w:cs="Times New Roman"/>
          <w:b/>
          <w:bCs/>
          <w:sz w:val="24"/>
          <w:szCs w:val="24"/>
        </w:rPr>
        <w:t>)</w:t>
      </w:r>
    </w:p>
    <w:p w:rsidR="005348B1" w:rsidRPr="00DF5F54" w:rsidRDefault="005348B1" w:rsidP="00E70B2B">
      <w:pPr>
        <w:pStyle w:val="NormalWeb"/>
        <w:spacing w:before="0" w:beforeAutospacing="0" w:after="200" w:afterAutospacing="0" w:line="276" w:lineRule="auto"/>
        <w:jc w:val="center"/>
      </w:pPr>
      <w:r w:rsidRPr="00DF5F54">
        <w:rPr>
          <w:b/>
          <w:bCs/>
          <w:i/>
          <w:iCs/>
          <w:color w:val="000000"/>
          <w:sz w:val="32"/>
          <w:szCs w:val="32"/>
        </w:rPr>
        <w:t xml:space="preserve">In partial </w:t>
      </w:r>
      <w:r w:rsidR="00E70B2B" w:rsidRPr="00DF5F54">
        <w:rPr>
          <w:b/>
          <w:bCs/>
          <w:i/>
          <w:iCs/>
          <w:color w:val="000000"/>
          <w:sz w:val="32"/>
          <w:szCs w:val="32"/>
        </w:rPr>
        <w:t>fulfilment</w:t>
      </w:r>
      <w:r w:rsidRPr="00DF5F54">
        <w:rPr>
          <w:b/>
          <w:bCs/>
          <w:i/>
          <w:iCs/>
          <w:color w:val="000000"/>
          <w:sz w:val="32"/>
          <w:szCs w:val="32"/>
        </w:rPr>
        <w:t xml:space="preserve"> of the</w:t>
      </w:r>
    </w:p>
    <w:p w:rsidR="005348B1" w:rsidRPr="00DF5F54" w:rsidRDefault="005348B1" w:rsidP="00E70B2B">
      <w:pPr>
        <w:pStyle w:val="NormalWeb"/>
        <w:spacing w:before="0" w:beforeAutospacing="0" w:after="200" w:afterAutospacing="0" w:line="276" w:lineRule="auto"/>
        <w:jc w:val="center"/>
      </w:pPr>
      <w:r w:rsidRPr="00DF5F54">
        <w:rPr>
          <w:b/>
          <w:bCs/>
          <w:i/>
          <w:iCs/>
          <w:color w:val="000000"/>
          <w:sz w:val="32"/>
          <w:szCs w:val="32"/>
        </w:rPr>
        <w:t>Requirements</w:t>
      </w:r>
    </w:p>
    <w:p w:rsidR="005348B1" w:rsidRPr="00DF5F54" w:rsidRDefault="005348B1" w:rsidP="00E70B2B">
      <w:pPr>
        <w:pStyle w:val="NormalWeb"/>
        <w:spacing w:before="0" w:beforeAutospacing="0" w:after="200" w:afterAutospacing="0" w:line="276" w:lineRule="auto"/>
        <w:jc w:val="center"/>
      </w:pPr>
      <w:r w:rsidRPr="00DF5F54">
        <w:rPr>
          <w:b/>
          <w:bCs/>
          <w:i/>
          <w:iCs/>
          <w:color w:val="000000"/>
          <w:sz w:val="32"/>
          <w:szCs w:val="32"/>
        </w:rPr>
        <w:t>For the degree of</w:t>
      </w:r>
    </w:p>
    <w:p w:rsidR="005348B1" w:rsidRPr="00DF5F54" w:rsidRDefault="005348B1" w:rsidP="00E70B2B">
      <w:pPr>
        <w:pStyle w:val="NormalWeb"/>
        <w:spacing w:before="0" w:beforeAutospacing="0" w:after="200" w:afterAutospacing="0" w:line="276" w:lineRule="auto"/>
        <w:jc w:val="center"/>
      </w:pPr>
      <w:r w:rsidRPr="00DF5F54">
        <w:rPr>
          <w:b/>
          <w:bCs/>
          <w:i/>
          <w:iCs/>
          <w:color w:val="202124"/>
          <w:sz w:val="32"/>
          <w:szCs w:val="32"/>
          <w:shd w:val="clear" w:color="auto" w:fill="FFFFFF"/>
        </w:rPr>
        <w:t>Bachelor of technology</w:t>
      </w:r>
    </w:p>
    <w:p w:rsidR="005348B1" w:rsidRPr="00DF5F54" w:rsidRDefault="005348B1" w:rsidP="00E70B2B">
      <w:pPr>
        <w:pStyle w:val="NormalWeb"/>
        <w:spacing w:before="0" w:beforeAutospacing="0" w:after="200" w:afterAutospacing="0" w:line="276" w:lineRule="auto"/>
        <w:jc w:val="center"/>
      </w:pPr>
      <w:r w:rsidRPr="00DF5F54">
        <w:rPr>
          <w:b/>
          <w:bCs/>
          <w:i/>
          <w:iCs/>
          <w:color w:val="000000"/>
          <w:sz w:val="32"/>
          <w:szCs w:val="32"/>
        </w:rPr>
        <w:t>In</w:t>
      </w:r>
    </w:p>
    <w:p w:rsidR="005348B1" w:rsidRPr="00DF5F54" w:rsidRDefault="005348B1" w:rsidP="00E70B2B">
      <w:pPr>
        <w:pStyle w:val="NormalWeb"/>
        <w:spacing w:before="0" w:beforeAutospacing="0" w:after="200" w:afterAutospacing="0" w:line="276" w:lineRule="auto"/>
        <w:jc w:val="center"/>
      </w:pPr>
      <w:r w:rsidRPr="00DF5F54">
        <w:rPr>
          <w:b/>
          <w:bCs/>
          <w:i/>
          <w:iCs/>
          <w:color w:val="000000"/>
          <w:sz w:val="32"/>
          <w:szCs w:val="32"/>
        </w:rPr>
        <w:t>Computer science</w:t>
      </w:r>
    </w:p>
    <w:p w:rsidR="00933BB3" w:rsidRPr="00DF5F54" w:rsidRDefault="005348B1" w:rsidP="00E70B2B">
      <w:pPr>
        <w:jc w:val="center"/>
        <w:rPr>
          <w:rFonts w:ascii="Times New Roman" w:hAnsi="Times New Roman" w:cs="Times New Roman"/>
          <w:b/>
          <w:bCs/>
          <w:sz w:val="32"/>
          <w:szCs w:val="32"/>
        </w:rPr>
      </w:pPr>
      <w:r w:rsidRPr="00DF5F54">
        <w:rPr>
          <w:rFonts w:ascii="Times New Roman" w:hAnsi="Times New Roman" w:cs="Times New Roman"/>
          <w:noProof/>
        </w:rPr>
        <w:drawing>
          <wp:inline distT="0" distB="0" distL="0" distR="0">
            <wp:extent cx="1363980"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3980" cy="1394460"/>
                    </a:xfrm>
                    <a:prstGeom prst="rect">
                      <a:avLst/>
                    </a:prstGeom>
                    <a:noFill/>
                    <a:ln>
                      <a:noFill/>
                    </a:ln>
                  </pic:spPr>
                </pic:pic>
              </a:graphicData>
            </a:graphic>
          </wp:inline>
        </w:drawing>
      </w:r>
    </w:p>
    <w:p w:rsidR="005348B1" w:rsidRPr="00DF5F54" w:rsidRDefault="005348B1" w:rsidP="00E70B2B">
      <w:pPr>
        <w:pStyle w:val="NormalWeb"/>
        <w:spacing w:before="0" w:beforeAutospacing="0" w:after="200" w:afterAutospacing="0" w:line="276" w:lineRule="auto"/>
        <w:jc w:val="center"/>
      </w:pPr>
      <w:r w:rsidRPr="00DF5F54">
        <w:rPr>
          <w:b/>
          <w:bCs/>
          <w:color w:val="000000"/>
          <w:sz w:val="32"/>
          <w:szCs w:val="32"/>
        </w:rPr>
        <w:t>Supervised By</w:t>
      </w:r>
    </w:p>
    <w:p w:rsidR="005348B1" w:rsidRPr="00DF5F54" w:rsidRDefault="005348B1" w:rsidP="00E70B2B">
      <w:pPr>
        <w:pStyle w:val="NormalWeb"/>
        <w:spacing w:before="0" w:beforeAutospacing="0" w:after="200" w:afterAutospacing="0" w:line="276" w:lineRule="auto"/>
        <w:jc w:val="center"/>
      </w:pPr>
      <w:r w:rsidRPr="00DF5F54">
        <w:rPr>
          <w:b/>
          <w:bCs/>
          <w:color w:val="000000"/>
          <w:sz w:val="32"/>
          <w:szCs w:val="32"/>
        </w:rPr>
        <w:t>Dr. Manoj Varshney</w:t>
      </w:r>
    </w:p>
    <w:p w:rsidR="005348B1" w:rsidRPr="00DF5F54" w:rsidRDefault="005348B1" w:rsidP="00E70B2B">
      <w:pPr>
        <w:pStyle w:val="NormalWeb"/>
        <w:spacing w:before="0" w:beforeAutospacing="0" w:after="200" w:afterAutospacing="0" w:line="276" w:lineRule="auto"/>
        <w:jc w:val="center"/>
      </w:pPr>
      <w:r w:rsidRPr="00DF5F54">
        <w:rPr>
          <w:b/>
          <w:bCs/>
          <w:color w:val="000000"/>
          <w:sz w:val="32"/>
          <w:szCs w:val="32"/>
        </w:rPr>
        <w:t>Department of Training and Development</w:t>
      </w:r>
    </w:p>
    <w:p w:rsidR="005348B1" w:rsidRDefault="005348B1" w:rsidP="00E70B2B">
      <w:pPr>
        <w:pStyle w:val="NormalWeb"/>
        <w:spacing w:before="0" w:beforeAutospacing="0" w:after="200" w:afterAutospacing="0" w:line="276" w:lineRule="auto"/>
        <w:jc w:val="center"/>
        <w:rPr>
          <w:b/>
          <w:bCs/>
          <w:color w:val="000000"/>
          <w:sz w:val="32"/>
          <w:szCs w:val="32"/>
        </w:rPr>
      </w:pPr>
      <w:r w:rsidRPr="00DF5F54">
        <w:rPr>
          <w:b/>
          <w:bCs/>
          <w:color w:val="000000"/>
          <w:sz w:val="32"/>
          <w:szCs w:val="32"/>
        </w:rPr>
        <w:t>GLA University Mathura</w:t>
      </w:r>
    </w:p>
    <w:p w:rsidR="00EE0AB8" w:rsidRDefault="00EE0AB8" w:rsidP="00E70B2B">
      <w:pPr>
        <w:pStyle w:val="NormalWeb"/>
        <w:spacing w:before="0" w:beforeAutospacing="0" w:after="200" w:afterAutospacing="0" w:line="276" w:lineRule="auto"/>
        <w:jc w:val="center"/>
        <w:rPr>
          <w:b/>
          <w:bCs/>
          <w:color w:val="000000"/>
          <w:sz w:val="32"/>
          <w:szCs w:val="32"/>
        </w:rPr>
      </w:pPr>
    </w:p>
    <w:p w:rsidR="00EE0AB8" w:rsidRDefault="00BC6186" w:rsidP="00BC6186">
      <w:pPr>
        <w:pStyle w:val="NormalWeb"/>
        <w:spacing w:before="0" w:beforeAutospacing="0" w:after="200" w:afterAutospacing="0" w:line="276" w:lineRule="auto"/>
        <w:jc w:val="center"/>
        <w:rPr>
          <w:b/>
          <w:bCs/>
          <w:color w:val="000000"/>
          <w:sz w:val="32"/>
          <w:szCs w:val="32"/>
        </w:rPr>
      </w:pPr>
      <w:r>
        <w:rPr>
          <w:b/>
          <w:bCs/>
          <w:color w:val="000000"/>
          <w:sz w:val="32"/>
          <w:szCs w:val="32"/>
        </w:rPr>
        <w:lastRenderedPageBreak/>
        <w:t>Problem Statement</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Despite advances in technology, today's blood bank systems are running in manual system.</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As such, there is a  prevalent   problem  in the availability of needed   blood   types.  For instance,</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when a person needs a certain type of blood and this type is not available in the hospital, family</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members send messages through social media to those who can donate to them and this process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takes longer than the life of the patient to the most dangerous. In addition, it seems that there is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lack of proper documentation about blood donors and its medical history. This may lead to blood</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 xml:space="preserve">bag contamination and may affect the blood transfusion safety. </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 xml:space="preserve">            Generally, this study aims to determine how the use of online b</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Despite advances in technology, today's blood bank systems are running in manual system.</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As such, there is a  prevalent   problem  in the availability of needed   blood   types.  For instance,</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when a person needs a certain type of blood and this type is not available in the hospital, family</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members send messages through social media to those who can donate to them and this process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takes longer than the life of the patient to the most dangerous. In addition, it seems that there is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lack of proper documentation about blood donors and its medical history. This may lead to blood</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 xml:space="preserve">bag contamination and may affect the blood transfusion safety. </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 xml:space="preserve">            Generally, this study aims to determine how the use of online b</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Despite advances in technology, today's blood bank systems are running in manual system.</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As such, there is a  prevalent   problem  in the availability of needed   blood   types.  For instance,</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when a person needs a certain type of blood and this type is not available in the hospital, family</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members send messages through social media to those who can donate to them and this process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takes longer than the life of the patient to the most dangerous. In addition, it seems that there is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lack of proper documentation about blood donors and its medical history. This may lead to blood</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 xml:space="preserve">bag contamination and may affect the blood transfusion safety. </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 xml:space="preserve">            Generally, this study aims to determine how the use of online b</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Despite advances in technology, today's blood bank systems are running in manual system.</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As such, there is a  prevalent   problem  in the availability of needed   blood   types.  For instance,</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when a person needs a certain type of blood and this type is not available in the hospital, family</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members send messages through social media to those who can donate to them and this process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takes longer than the life of the patient to the most dangerous. In addition, it seems that there is</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lack of proper documentation about blood donors and its medical history. This may lead to blood</w:t>
      </w:r>
    </w:p>
    <w:p w:rsidR="00BC6186" w:rsidRPr="00BC6186" w:rsidRDefault="00BC6186" w:rsidP="00BC6186">
      <w:pPr>
        <w:shd w:val="clear" w:color="auto" w:fill="FFFFFF"/>
        <w:spacing w:after="0" w:line="0" w:lineRule="auto"/>
        <w:rPr>
          <w:rFonts w:ascii="ff1" w:eastAsia="Times New Roman" w:hAnsi="ff1" w:cs="Times New Roman"/>
          <w:color w:val="000000"/>
          <w:sz w:val="72"/>
          <w:szCs w:val="72"/>
          <w:lang w:val="en-IN" w:eastAsia="en-IN"/>
        </w:rPr>
      </w:pPr>
      <w:r w:rsidRPr="00BC6186">
        <w:rPr>
          <w:rFonts w:ascii="ff1" w:eastAsia="Times New Roman" w:hAnsi="ff1" w:cs="Times New Roman"/>
          <w:color w:val="000000"/>
          <w:sz w:val="72"/>
          <w:szCs w:val="72"/>
          <w:lang w:val="en-IN" w:eastAsia="en-IN"/>
        </w:rPr>
        <w:t>bag contamination and may affect the blood tr</w:t>
      </w:r>
    </w:p>
    <w:p w:rsidR="00BC6186" w:rsidRDefault="004B31D1" w:rsidP="004B31D1">
      <w:pPr>
        <w:pStyle w:val="NormalWeb"/>
        <w:spacing w:before="0" w:beforeAutospacing="0" w:after="200" w:afterAutospacing="0" w:line="276" w:lineRule="auto"/>
        <w:jc w:val="both"/>
        <w:rPr>
          <w:rFonts w:asciiTheme="majorBidi" w:hAnsiTheme="majorBidi" w:cstheme="majorBidi"/>
        </w:rPr>
      </w:pPr>
      <w:r>
        <w:rPr>
          <w:rFonts w:asciiTheme="majorBidi" w:hAnsiTheme="majorBidi" w:cstheme="majorBidi"/>
        </w:rPr>
        <w:t xml:space="preserve">Despite advances in technology, today's blood bank systems are </w:t>
      </w:r>
      <w:r>
        <w:rPr>
          <w:rFonts w:asciiTheme="majorBidi" w:hAnsiTheme="majorBidi" w:cstheme="majorBidi"/>
          <w:bCs/>
        </w:rPr>
        <w:t>running in manual system</w:t>
      </w:r>
      <w:r>
        <w:rPr>
          <w:rFonts w:asciiTheme="majorBidi" w:hAnsiTheme="majorBidi" w:cstheme="majorBidi"/>
        </w:rPr>
        <w:t>. As such, there is a prevalent problem in the availability of needed blood types. For instance, when a person needs a certain type of blood and this type is not available in the hospital, family members send messages through social media to those who can donate to them and this process takes longer than the life of the patient to the most dangerous. In addition, it seems that there is lack of proper documentation about blood donors and its medical history. This may lead to blood bag contamination and may affect the blood transfusion safety.</w:t>
      </w:r>
    </w:p>
    <w:p w:rsidR="004B31D1" w:rsidRDefault="004B31D1" w:rsidP="004B31D1">
      <w:pPr>
        <w:pStyle w:val="NormalWeb"/>
        <w:spacing w:before="0" w:beforeAutospacing="0" w:after="200" w:afterAutospacing="0" w:line="276" w:lineRule="auto"/>
        <w:jc w:val="both"/>
        <w:rPr>
          <w:rFonts w:asciiTheme="majorBidi" w:hAnsiTheme="majorBidi" w:cstheme="majorBidi"/>
        </w:rPr>
      </w:pPr>
      <w:r>
        <w:rPr>
          <w:rFonts w:asciiTheme="majorBidi" w:hAnsiTheme="majorBidi" w:cstheme="majorBidi"/>
        </w:rPr>
        <w:t xml:space="preserve">So Our aim is to build </w:t>
      </w:r>
      <w:r w:rsidR="001824A2">
        <w:rPr>
          <w:rFonts w:asciiTheme="majorBidi" w:hAnsiTheme="majorBidi" w:cstheme="majorBidi"/>
        </w:rPr>
        <w:t>a Web Based Blood</w:t>
      </w:r>
      <w:r>
        <w:rPr>
          <w:rFonts w:asciiTheme="majorBidi" w:hAnsiTheme="majorBidi" w:cstheme="majorBidi"/>
        </w:rPr>
        <w:t xml:space="preserve"> Donation and Management System, Which will manage the information of every hospital and blood stock in every hospital, have the verified information about the Donor</w:t>
      </w:r>
      <w:r w:rsidR="00DF50B8">
        <w:rPr>
          <w:rFonts w:asciiTheme="majorBidi" w:hAnsiTheme="majorBidi" w:cstheme="majorBidi"/>
        </w:rPr>
        <w:t>s</w:t>
      </w:r>
      <w:r>
        <w:rPr>
          <w:rFonts w:asciiTheme="majorBidi" w:hAnsiTheme="majorBidi" w:cstheme="majorBidi"/>
        </w:rPr>
        <w:t xml:space="preserve"> and the Patient</w:t>
      </w:r>
      <w:r w:rsidR="00DF50B8">
        <w:rPr>
          <w:rFonts w:asciiTheme="majorBidi" w:hAnsiTheme="majorBidi" w:cstheme="majorBidi"/>
        </w:rPr>
        <w:t>s.</w:t>
      </w:r>
    </w:p>
    <w:p w:rsidR="008E4CE3" w:rsidRPr="00BC6186" w:rsidRDefault="008E4CE3" w:rsidP="004B31D1">
      <w:pPr>
        <w:pStyle w:val="NormalWeb"/>
        <w:spacing w:before="0" w:beforeAutospacing="0" w:after="200" w:afterAutospacing="0" w:line="276" w:lineRule="auto"/>
        <w:jc w:val="both"/>
        <w:rPr>
          <w:bCs/>
          <w:color w:val="000000"/>
        </w:rPr>
      </w:pPr>
    </w:p>
    <w:p w:rsidR="00EE0AB8" w:rsidRDefault="008E4CE3" w:rsidP="008E4CE3">
      <w:pPr>
        <w:pStyle w:val="NormalWeb"/>
        <w:spacing w:before="0" w:beforeAutospacing="0" w:after="200" w:afterAutospacing="0" w:line="276" w:lineRule="auto"/>
        <w:jc w:val="center"/>
        <w:rPr>
          <w:b/>
          <w:bCs/>
          <w:color w:val="000000"/>
          <w:sz w:val="32"/>
          <w:szCs w:val="32"/>
        </w:rPr>
      </w:pPr>
      <w:r>
        <w:rPr>
          <w:b/>
          <w:bCs/>
          <w:color w:val="000000"/>
          <w:sz w:val="32"/>
          <w:szCs w:val="32"/>
        </w:rPr>
        <w:t>Reason for selecting this topic</w:t>
      </w:r>
    </w:p>
    <w:p w:rsidR="008E4CE3" w:rsidRDefault="008E4CE3" w:rsidP="008E4CE3">
      <w:pPr>
        <w:jc w:val="both"/>
        <w:rPr>
          <w:rFonts w:ascii="Times New Roman" w:eastAsia="Times New Roman" w:hAnsi="Times New Roman" w:cs="Times New Roman"/>
          <w:bCs/>
          <w:color w:val="000000"/>
          <w:sz w:val="24"/>
          <w:szCs w:val="24"/>
          <w:lang w:val="en-IN" w:eastAsia="en-IN"/>
        </w:rPr>
      </w:pPr>
      <w:r w:rsidRPr="008E4CE3">
        <w:rPr>
          <w:rFonts w:ascii="Times New Roman" w:eastAsia="Times New Roman" w:hAnsi="Times New Roman" w:cs="Times New Roman"/>
          <w:bCs/>
          <w:color w:val="000000"/>
          <w:sz w:val="24"/>
          <w:szCs w:val="24"/>
          <w:lang w:val="en-IN" w:eastAsia="en-IN"/>
        </w:rPr>
        <w:t>Blood transfusion safety remains an importa</w:t>
      </w:r>
      <w:r>
        <w:rPr>
          <w:rFonts w:ascii="Times New Roman" w:eastAsia="Times New Roman" w:hAnsi="Times New Roman" w:cs="Times New Roman"/>
          <w:bCs/>
          <w:color w:val="000000"/>
          <w:sz w:val="24"/>
          <w:szCs w:val="24"/>
          <w:lang w:val="en-IN" w:eastAsia="en-IN"/>
        </w:rPr>
        <w:t>nt public health concern in India</w:t>
      </w:r>
      <w:r w:rsidRPr="008E4CE3">
        <w:rPr>
          <w:rFonts w:ascii="Times New Roman" w:eastAsia="Times New Roman" w:hAnsi="Times New Roman" w:cs="Times New Roman"/>
          <w:bCs/>
          <w:color w:val="000000"/>
          <w:sz w:val="24"/>
          <w:szCs w:val="24"/>
          <w:lang w:val="en-IN" w:eastAsia="en-IN"/>
        </w:rPr>
        <w:t>. The availability of blood products of all blood types and the provision of its safety ensure public trust of its excellent healthcare system. However, lack of availability of these blood products and provision of unsafe blood products still impact morbidity and mortality in the Sultanate. Thro</w:t>
      </w:r>
      <w:r w:rsidR="001824A2">
        <w:rPr>
          <w:rFonts w:ascii="Times New Roman" w:eastAsia="Times New Roman" w:hAnsi="Times New Roman" w:cs="Times New Roman"/>
          <w:bCs/>
          <w:color w:val="000000"/>
          <w:sz w:val="24"/>
          <w:szCs w:val="24"/>
          <w:lang w:val="en-IN" w:eastAsia="en-IN"/>
        </w:rPr>
        <w:t>ugh the use of online blood donation and</w:t>
      </w:r>
      <w:r w:rsidRPr="008E4CE3">
        <w:rPr>
          <w:rFonts w:ascii="Times New Roman" w:eastAsia="Times New Roman" w:hAnsi="Times New Roman" w:cs="Times New Roman"/>
          <w:bCs/>
          <w:color w:val="000000"/>
          <w:sz w:val="24"/>
          <w:szCs w:val="24"/>
          <w:lang w:val="en-IN" w:eastAsia="en-IN"/>
        </w:rPr>
        <w:t xml:space="preserve"> management system, blood transfusion safety is expected to be enhanced or improved. Risks on improper blood donors’ </w:t>
      </w:r>
      <w:r w:rsidR="00DF50B8" w:rsidRPr="008E4CE3">
        <w:rPr>
          <w:rFonts w:ascii="Times New Roman" w:eastAsia="Times New Roman" w:hAnsi="Times New Roman" w:cs="Times New Roman"/>
          <w:bCs/>
          <w:color w:val="000000"/>
          <w:sz w:val="24"/>
          <w:szCs w:val="24"/>
          <w:lang w:val="en-IN" w:eastAsia="en-IN"/>
        </w:rPr>
        <w:t>documentation</w:t>
      </w:r>
      <w:r w:rsidRPr="008E4CE3">
        <w:rPr>
          <w:rFonts w:ascii="Times New Roman" w:eastAsia="Times New Roman" w:hAnsi="Times New Roman" w:cs="Times New Roman"/>
          <w:bCs/>
          <w:color w:val="000000"/>
          <w:sz w:val="24"/>
          <w:szCs w:val="24"/>
          <w:lang w:val="en-IN" w:eastAsia="en-IN"/>
        </w:rPr>
        <w:t xml:space="preserve"> and misplaced records can be minimized or totally avoided. Also, processes involving blood bag collection, storage, and inventory will be systematized and organized, hence, improving the healthcare management.</w:t>
      </w:r>
    </w:p>
    <w:p w:rsidR="008E4CE3" w:rsidRPr="008E4CE3" w:rsidRDefault="008E4CE3" w:rsidP="008E4CE3">
      <w:pPr>
        <w:jc w:val="both"/>
        <w:rPr>
          <w:rFonts w:ascii="Times New Roman" w:eastAsia="Times New Roman" w:hAnsi="Times New Roman" w:cs="Times New Roman"/>
          <w:bCs/>
          <w:color w:val="000000"/>
          <w:sz w:val="24"/>
          <w:szCs w:val="24"/>
          <w:lang w:val="en-IN" w:eastAsia="en-IN"/>
        </w:rPr>
      </w:pPr>
    </w:p>
    <w:p w:rsidR="008E4CE3" w:rsidRDefault="008E4CE3" w:rsidP="008E4CE3">
      <w:pPr>
        <w:pStyle w:val="NormalWeb"/>
        <w:spacing w:before="0" w:beforeAutospacing="0" w:after="200" w:afterAutospacing="0" w:line="276" w:lineRule="auto"/>
        <w:jc w:val="center"/>
        <w:rPr>
          <w:b/>
          <w:bCs/>
          <w:color w:val="000000"/>
          <w:sz w:val="28"/>
          <w:szCs w:val="28"/>
        </w:rPr>
      </w:pPr>
      <w:r>
        <w:rPr>
          <w:b/>
          <w:bCs/>
          <w:color w:val="000000"/>
          <w:sz w:val="28"/>
          <w:szCs w:val="28"/>
        </w:rPr>
        <w:t>Objective</w:t>
      </w:r>
    </w:p>
    <w:p w:rsidR="008E4CE3" w:rsidRDefault="008E4CE3" w:rsidP="008E4CE3">
      <w:pPr>
        <w:pStyle w:val="NormalWeb"/>
        <w:spacing w:line="276" w:lineRule="auto"/>
        <w:jc w:val="both"/>
        <w:rPr>
          <w:bCs/>
          <w:color w:val="000000"/>
        </w:rPr>
      </w:pPr>
      <w:r w:rsidRPr="008E4CE3">
        <w:rPr>
          <w:bCs/>
          <w:color w:val="000000"/>
        </w:rPr>
        <w:t xml:space="preserve">This </w:t>
      </w:r>
      <w:r>
        <w:rPr>
          <w:bCs/>
          <w:color w:val="000000"/>
        </w:rPr>
        <w:t xml:space="preserve">Project </w:t>
      </w:r>
      <w:r w:rsidRPr="008E4CE3">
        <w:rPr>
          <w:bCs/>
          <w:color w:val="000000"/>
        </w:rPr>
        <w:t>aims t</w:t>
      </w:r>
      <w:r>
        <w:rPr>
          <w:bCs/>
          <w:color w:val="000000"/>
        </w:rPr>
        <w:t>o design, develop and implement</w:t>
      </w:r>
      <w:r w:rsidR="001824A2">
        <w:rPr>
          <w:bCs/>
          <w:color w:val="000000"/>
        </w:rPr>
        <w:t xml:space="preserve"> online blood donation and </w:t>
      </w:r>
      <w:r w:rsidRPr="008E4CE3">
        <w:rPr>
          <w:bCs/>
          <w:color w:val="000000"/>
        </w:rPr>
        <w:t xml:space="preserve">managementsystem. This </w:t>
      </w:r>
      <w:r>
        <w:rPr>
          <w:bCs/>
          <w:color w:val="000000"/>
        </w:rPr>
        <w:t>web-based application provides:</w:t>
      </w:r>
    </w:p>
    <w:p w:rsidR="008E4CE3" w:rsidRDefault="008E4CE3" w:rsidP="008E4CE3">
      <w:pPr>
        <w:pStyle w:val="NormalWeb"/>
        <w:numPr>
          <w:ilvl w:val="0"/>
          <w:numId w:val="6"/>
        </w:numPr>
        <w:spacing w:line="276" w:lineRule="auto"/>
        <w:jc w:val="both"/>
        <w:rPr>
          <w:bCs/>
          <w:color w:val="000000"/>
        </w:rPr>
      </w:pPr>
      <w:r w:rsidRPr="008E4CE3">
        <w:rPr>
          <w:bCs/>
          <w:color w:val="000000"/>
        </w:rPr>
        <w:t>To ensure hospital to have good supp</w:t>
      </w:r>
      <w:r>
        <w:rPr>
          <w:bCs/>
          <w:color w:val="000000"/>
        </w:rPr>
        <w:t>ly or inventories of blood bags.</w:t>
      </w:r>
    </w:p>
    <w:p w:rsidR="008E4CE3" w:rsidRDefault="008E4CE3" w:rsidP="008E4CE3">
      <w:pPr>
        <w:pStyle w:val="NormalWeb"/>
        <w:numPr>
          <w:ilvl w:val="0"/>
          <w:numId w:val="6"/>
        </w:numPr>
        <w:spacing w:line="276" w:lineRule="auto"/>
        <w:jc w:val="both"/>
        <w:rPr>
          <w:bCs/>
          <w:color w:val="000000"/>
        </w:rPr>
      </w:pPr>
      <w:r w:rsidRPr="008E4CE3">
        <w:rPr>
          <w:bCs/>
          <w:color w:val="000000"/>
        </w:rPr>
        <w:t>To check the availability of blood bags anytime.</w:t>
      </w:r>
    </w:p>
    <w:p w:rsidR="008E4CE3" w:rsidRDefault="008E4CE3" w:rsidP="008E4CE3">
      <w:pPr>
        <w:pStyle w:val="NormalWeb"/>
        <w:numPr>
          <w:ilvl w:val="0"/>
          <w:numId w:val="6"/>
        </w:numPr>
        <w:spacing w:line="276" w:lineRule="auto"/>
        <w:jc w:val="both"/>
        <w:rPr>
          <w:bCs/>
          <w:color w:val="000000"/>
        </w:rPr>
      </w:pPr>
      <w:r w:rsidRPr="008E4CE3">
        <w:rPr>
          <w:bCs/>
          <w:color w:val="000000"/>
        </w:rPr>
        <w:t>To manage the information of its blood donor</w:t>
      </w:r>
      <w:r w:rsidR="00DF50B8">
        <w:rPr>
          <w:bCs/>
          <w:color w:val="000000"/>
        </w:rPr>
        <w:t>s</w:t>
      </w:r>
      <w:r w:rsidRPr="008E4CE3">
        <w:rPr>
          <w:bCs/>
          <w:color w:val="000000"/>
        </w:rPr>
        <w:t>.</w:t>
      </w:r>
    </w:p>
    <w:p w:rsidR="008E4CE3" w:rsidRDefault="00DF50B8" w:rsidP="008E4CE3">
      <w:pPr>
        <w:pStyle w:val="NormalWeb"/>
        <w:numPr>
          <w:ilvl w:val="0"/>
          <w:numId w:val="6"/>
        </w:numPr>
        <w:spacing w:line="276" w:lineRule="auto"/>
        <w:jc w:val="both"/>
        <w:rPr>
          <w:bCs/>
          <w:color w:val="000000"/>
        </w:rPr>
      </w:pPr>
      <w:r>
        <w:rPr>
          <w:bCs/>
          <w:color w:val="000000"/>
        </w:rPr>
        <w:t>To manage the information of the patients.</w:t>
      </w:r>
    </w:p>
    <w:p w:rsidR="008E4CE3" w:rsidRDefault="008E4CE3" w:rsidP="008E4CE3">
      <w:pPr>
        <w:pStyle w:val="NormalWeb"/>
        <w:numPr>
          <w:ilvl w:val="0"/>
          <w:numId w:val="6"/>
        </w:numPr>
        <w:spacing w:line="276" w:lineRule="auto"/>
        <w:jc w:val="both"/>
        <w:rPr>
          <w:bCs/>
          <w:color w:val="000000"/>
        </w:rPr>
      </w:pPr>
      <w:r w:rsidRPr="008E4CE3">
        <w:rPr>
          <w:bCs/>
          <w:color w:val="000000"/>
        </w:rPr>
        <w:t>To allow good documentation about the donor and its blood donation activities.</w:t>
      </w:r>
    </w:p>
    <w:p w:rsidR="008E4CE3" w:rsidRPr="008E4CE3" w:rsidRDefault="008E4CE3" w:rsidP="008E4CE3">
      <w:pPr>
        <w:pStyle w:val="NormalWeb"/>
        <w:numPr>
          <w:ilvl w:val="0"/>
          <w:numId w:val="6"/>
        </w:numPr>
        <w:spacing w:line="276" w:lineRule="auto"/>
        <w:jc w:val="both"/>
        <w:rPr>
          <w:bCs/>
          <w:color w:val="000000"/>
        </w:rPr>
      </w:pPr>
      <w:r w:rsidRPr="008E4CE3">
        <w:rPr>
          <w:bCs/>
          <w:color w:val="000000"/>
        </w:rPr>
        <w:t xml:space="preserve">Support fast searching to find match blood bags for the right person. </w:t>
      </w:r>
    </w:p>
    <w:p w:rsidR="008E4CE3" w:rsidRPr="008E4CE3" w:rsidRDefault="008E4CE3" w:rsidP="008E4CE3">
      <w:pPr>
        <w:pStyle w:val="NormalWeb"/>
        <w:jc w:val="both"/>
        <w:rPr>
          <w:bCs/>
          <w:color w:val="000000"/>
        </w:rPr>
      </w:pPr>
    </w:p>
    <w:p w:rsidR="00DF50B8" w:rsidRDefault="00DF50B8" w:rsidP="00DF50B8">
      <w:pPr>
        <w:rPr>
          <w:rFonts w:ascii="Times New Roman" w:eastAsia="Times New Roman" w:hAnsi="Times New Roman" w:cs="Times New Roman"/>
          <w:b/>
          <w:bCs/>
          <w:color w:val="000000"/>
          <w:sz w:val="32"/>
          <w:szCs w:val="32"/>
          <w:lang w:val="en-IN" w:eastAsia="en-IN"/>
        </w:rPr>
      </w:pPr>
    </w:p>
    <w:p w:rsidR="005348B1" w:rsidRPr="00EE0AB8" w:rsidRDefault="004714B3" w:rsidP="00DF50B8">
      <w:pPr>
        <w:jc w:val="center"/>
        <w:rPr>
          <w:rFonts w:ascii="Times New Roman" w:hAnsi="Times New Roman" w:cs="Times New Roman"/>
          <w:b/>
          <w:bCs/>
          <w:sz w:val="28"/>
          <w:szCs w:val="28"/>
        </w:rPr>
      </w:pPr>
      <w:r w:rsidRPr="00EE0AB8">
        <w:rPr>
          <w:rFonts w:ascii="Times New Roman" w:hAnsi="Times New Roman" w:cs="Times New Roman"/>
          <w:b/>
          <w:bCs/>
          <w:sz w:val="28"/>
          <w:szCs w:val="28"/>
        </w:rPr>
        <w:lastRenderedPageBreak/>
        <w:t>Literature Survey</w:t>
      </w:r>
    </w:p>
    <w:p w:rsidR="004714B3" w:rsidRPr="00DF5F54" w:rsidRDefault="004714B3" w:rsidP="00EE0AB8">
      <w:pPr>
        <w:jc w:val="both"/>
        <w:rPr>
          <w:rFonts w:ascii="Times New Roman" w:hAnsi="Times New Roman" w:cs="Times New Roman"/>
          <w:sz w:val="24"/>
          <w:szCs w:val="24"/>
        </w:rPr>
      </w:pPr>
      <w:r w:rsidRPr="00DF5F54">
        <w:rPr>
          <w:rFonts w:ascii="Times New Roman" w:hAnsi="Times New Roman" w:cs="Times New Roman"/>
          <w:sz w:val="24"/>
          <w:szCs w:val="24"/>
        </w:rPr>
        <w:t>There are quite good number of software packages that exist for BLOOD BANK Inventory control. But the</w:t>
      </w:r>
      <w:r w:rsidR="00432263" w:rsidRPr="00DF5F54">
        <w:rPr>
          <w:rFonts w:ascii="Times New Roman" w:hAnsi="Times New Roman" w:cs="Times New Roman"/>
          <w:sz w:val="24"/>
          <w:szCs w:val="24"/>
        </w:rPr>
        <w:t>se</w:t>
      </w:r>
      <w:r w:rsidRPr="00DF5F54">
        <w:rPr>
          <w:rFonts w:ascii="Times New Roman" w:hAnsi="Times New Roman" w:cs="Times New Roman"/>
          <w:sz w:val="24"/>
          <w:szCs w:val="24"/>
        </w:rPr>
        <w:t xml:space="preserve"> existing </w:t>
      </w:r>
      <w:r w:rsidR="00432263" w:rsidRPr="00DF5F54">
        <w:rPr>
          <w:rFonts w:ascii="Times New Roman" w:hAnsi="Times New Roman" w:cs="Times New Roman"/>
          <w:sz w:val="24"/>
          <w:szCs w:val="24"/>
        </w:rPr>
        <w:t>systems</w:t>
      </w:r>
      <w:r w:rsidRPr="00DF5F54">
        <w:rPr>
          <w:rFonts w:ascii="Times New Roman" w:hAnsi="Times New Roman" w:cs="Times New Roman"/>
          <w:sz w:val="24"/>
          <w:szCs w:val="24"/>
        </w:rPr>
        <w:t xml:space="preserve"> is limited only </w:t>
      </w:r>
      <w:r w:rsidR="00432263" w:rsidRPr="00DF5F54">
        <w:rPr>
          <w:rFonts w:ascii="Times New Roman" w:hAnsi="Times New Roman" w:cs="Times New Roman"/>
          <w:sz w:val="24"/>
          <w:szCs w:val="24"/>
        </w:rPr>
        <w:t xml:space="preserve">in some </w:t>
      </w:r>
      <w:r w:rsidRPr="00DF5F54">
        <w:rPr>
          <w:rFonts w:ascii="Times New Roman" w:hAnsi="Times New Roman" w:cs="Times New Roman"/>
          <w:sz w:val="24"/>
          <w:szCs w:val="24"/>
        </w:rPr>
        <w:t xml:space="preserve">blood bank. At the present there is no software to keep any records in </w:t>
      </w:r>
      <w:r w:rsidR="00432263" w:rsidRPr="00DF5F54">
        <w:rPr>
          <w:rFonts w:ascii="Times New Roman" w:hAnsi="Times New Roman" w:cs="Times New Roman"/>
          <w:sz w:val="24"/>
          <w:szCs w:val="24"/>
        </w:rPr>
        <w:t xml:space="preserve">thousands of </w:t>
      </w:r>
      <w:r w:rsidRPr="00DF5F54">
        <w:rPr>
          <w:rFonts w:ascii="Times New Roman" w:hAnsi="Times New Roman" w:cs="Times New Roman"/>
          <w:sz w:val="24"/>
          <w:szCs w:val="24"/>
        </w:rPr>
        <w:t>blood bank. It becomes difficult to provide any record immediately at times of emergency. Required more human efforts in maintaining the branch related information.</w:t>
      </w:r>
    </w:p>
    <w:p w:rsidR="004714B3" w:rsidRDefault="004714B3" w:rsidP="00EE0AB8">
      <w:pPr>
        <w:jc w:val="both"/>
        <w:rPr>
          <w:rFonts w:ascii="Times New Roman" w:hAnsi="Times New Roman" w:cs="Times New Roman"/>
          <w:sz w:val="24"/>
          <w:szCs w:val="24"/>
        </w:rPr>
      </w:pPr>
      <w:r w:rsidRPr="00DF5F54">
        <w:rPr>
          <w:rFonts w:ascii="Times New Roman" w:hAnsi="Times New Roman" w:cs="Times New Roman"/>
          <w:sz w:val="24"/>
          <w:szCs w:val="24"/>
        </w:rPr>
        <w:t>Manually to keep the accounts is also tedious &amp; risky job</w:t>
      </w:r>
      <w:r w:rsidR="00FB2B39" w:rsidRPr="00DF5F54">
        <w:rPr>
          <w:rFonts w:ascii="Times New Roman" w:hAnsi="Times New Roman" w:cs="Times New Roman"/>
          <w:sz w:val="24"/>
          <w:szCs w:val="24"/>
        </w:rPr>
        <w:t>. T</w:t>
      </w:r>
      <w:r w:rsidRPr="00DF5F54">
        <w:rPr>
          <w:rFonts w:ascii="Times New Roman" w:hAnsi="Times New Roman" w:cs="Times New Roman"/>
          <w:sz w:val="24"/>
          <w:szCs w:val="24"/>
        </w:rPr>
        <w:t xml:space="preserve">o maintain those accounts in ledgers for a long period is also very difficult if the data is stored in the files for long duration of time. Privacy is </w:t>
      </w:r>
      <w:r w:rsidR="00FB2B39" w:rsidRPr="00DF5F54">
        <w:rPr>
          <w:rFonts w:ascii="Times New Roman" w:hAnsi="Times New Roman" w:cs="Times New Roman"/>
          <w:sz w:val="24"/>
          <w:szCs w:val="24"/>
        </w:rPr>
        <w:t xml:space="preserve">very </w:t>
      </w:r>
      <w:r w:rsidRPr="00DF5F54">
        <w:rPr>
          <w:rFonts w:ascii="Times New Roman" w:hAnsi="Times New Roman" w:cs="Times New Roman"/>
          <w:sz w:val="24"/>
          <w:szCs w:val="24"/>
        </w:rPr>
        <w:t>difficult.</w:t>
      </w:r>
      <w:r w:rsidR="00FB2B39" w:rsidRPr="00DF5F54">
        <w:rPr>
          <w:rFonts w:ascii="Times New Roman" w:hAnsi="Times New Roman" w:cs="Times New Roman"/>
          <w:sz w:val="24"/>
          <w:szCs w:val="24"/>
        </w:rPr>
        <w:t xml:space="preserve"> R</w:t>
      </w:r>
      <w:r w:rsidRPr="00DF5F54">
        <w:rPr>
          <w:rFonts w:ascii="Times New Roman" w:hAnsi="Times New Roman" w:cs="Times New Roman"/>
          <w:sz w:val="24"/>
          <w:szCs w:val="24"/>
        </w:rPr>
        <w:t>etr</w:t>
      </w:r>
      <w:r w:rsidR="0095242A" w:rsidRPr="00DF5F54">
        <w:rPr>
          <w:rFonts w:ascii="Times New Roman" w:hAnsi="Times New Roman" w:cs="Times New Roman"/>
          <w:sz w:val="24"/>
          <w:szCs w:val="24"/>
        </w:rPr>
        <w:t>ie</w:t>
      </w:r>
      <w:r w:rsidRPr="00DF5F54">
        <w:rPr>
          <w:rFonts w:ascii="Times New Roman" w:hAnsi="Times New Roman" w:cs="Times New Roman"/>
          <w:sz w:val="24"/>
          <w:szCs w:val="24"/>
        </w:rPr>
        <w:t>ving, storing and updating the data</w:t>
      </w:r>
      <w:r w:rsidR="00FB2B39" w:rsidRPr="00DF5F54">
        <w:rPr>
          <w:rFonts w:ascii="Times New Roman" w:hAnsi="Times New Roman" w:cs="Times New Roman"/>
          <w:sz w:val="24"/>
          <w:szCs w:val="24"/>
        </w:rPr>
        <w:t xml:space="preserve"> is time consuming</w:t>
      </w:r>
      <w:r w:rsidR="0095242A" w:rsidRPr="00DF5F54">
        <w:rPr>
          <w:rFonts w:ascii="Times New Roman" w:hAnsi="Times New Roman" w:cs="Times New Roman"/>
          <w:sz w:val="24"/>
          <w:szCs w:val="24"/>
        </w:rPr>
        <w:t>.</w:t>
      </w:r>
      <w:r w:rsidRPr="00DF5F54">
        <w:rPr>
          <w:rFonts w:ascii="Times New Roman" w:hAnsi="Times New Roman" w:cs="Times New Roman"/>
          <w:sz w:val="24"/>
          <w:szCs w:val="24"/>
        </w:rPr>
        <w:t xml:space="preserve"> It is difficult to keep track the record about the donor &amp;receiver </w:t>
      </w:r>
      <w:r w:rsidR="00FB2B39" w:rsidRPr="00DF5F54">
        <w:rPr>
          <w:rFonts w:ascii="Times New Roman" w:hAnsi="Times New Roman" w:cs="Times New Roman"/>
          <w:sz w:val="24"/>
          <w:szCs w:val="24"/>
        </w:rPr>
        <w:t>blood transactions.</w:t>
      </w:r>
    </w:p>
    <w:p w:rsidR="00DF50B8" w:rsidRDefault="00DF50B8" w:rsidP="00EE0AB8">
      <w:pPr>
        <w:jc w:val="both"/>
        <w:rPr>
          <w:rFonts w:ascii="Times New Roman" w:hAnsi="Times New Roman" w:cs="Times New Roman"/>
          <w:sz w:val="24"/>
          <w:szCs w:val="24"/>
        </w:rPr>
      </w:pPr>
      <w:r>
        <w:rPr>
          <w:rFonts w:ascii="Times New Roman" w:hAnsi="Times New Roman" w:cs="Times New Roman"/>
          <w:sz w:val="24"/>
          <w:szCs w:val="24"/>
        </w:rPr>
        <w:t>There are several Studies in this field such as:</w:t>
      </w:r>
    </w:p>
    <w:p w:rsidR="009B640D" w:rsidRDefault="00DF50B8" w:rsidP="00DF50B8">
      <w:pPr>
        <w:jc w:val="both"/>
        <w:rPr>
          <w:rFonts w:ascii="Times New Roman" w:hAnsi="Times New Roman" w:cs="Times New Roman"/>
          <w:sz w:val="24"/>
          <w:szCs w:val="24"/>
        </w:rPr>
      </w:pPr>
      <w:r>
        <w:rPr>
          <w:rFonts w:ascii="Times New Roman" w:hAnsi="Times New Roman" w:cs="Times New Roman"/>
          <w:sz w:val="24"/>
          <w:szCs w:val="24"/>
        </w:rPr>
        <w:t xml:space="preserve">The </w:t>
      </w:r>
      <w:r w:rsidRPr="00DF50B8">
        <w:rPr>
          <w:rFonts w:ascii="Times New Roman" w:hAnsi="Times New Roman" w:cs="Times New Roman"/>
          <w:sz w:val="24"/>
          <w:szCs w:val="24"/>
        </w:rPr>
        <w:t>study entitled “Blood Bank Management System” done by Kumar,R., Singh, S. and Ragavi, V.A. (2017),   the   researchers   de</w:t>
      </w:r>
      <w:r>
        <w:rPr>
          <w:rFonts w:ascii="Times New Roman" w:hAnsi="Times New Roman" w:cs="Times New Roman"/>
          <w:sz w:val="24"/>
          <w:szCs w:val="24"/>
        </w:rPr>
        <w:t xml:space="preserve">veloped   a   web-based   blood </w:t>
      </w:r>
      <w:r w:rsidRPr="00DF50B8">
        <w:rPr>
          <w:rFonts w:ascii="Times New Roman" w:hAnsi="Times New Roman" w:cs="Times New Roman"/>
          <w:sz w:val="24"/>
          <w:szCs w:val="24"/>
        </w:rPr>
        <w:t>management which assists the blood donor records management, and provides ease of control inthe   distribution   of   blood   products   in   various   parts   of   the   country   considering   demands   ofhospitals. The developed system was scalable and adaptable to meet the complex needs usually</w:t>
      </w:r>
      <w:r w:rsidR="009B640D">
        <w:rPr>
          <w:rFonts w:ascii="Times New Roman" w:hAnsi="Times New Roman" w:cs="Times New Roman"/>
          <w:sz w:val="24"/>
          <w:szCs w:val="24"/>
        </w:rPr>
        <w:t xml:space="preserve">of a blood bank. Based on this </w:t>
      </w:r>
      <w:r w:rsidRPr="00DF50B8">
        <w:rPr>
          <w:rFonts w:ascii="Times New Roman" w:hAnsi="Times New Roman" w:cs="Times New Roman"/>
          <w:sz w:val="24"/>
          <w:szCs w:val="24"/>
        </w:rPr>
        <w:t xml:space="preserve">study, since entering the details about the blood donors andrelated records were done manually, thus, tracking of blood donation activities was difficult andcomplicated, and even led to erroneous information. Subsequently, the researchers mentionedthat manual-based system can be waste of time, lead to the error-prone results, consumes a lot ofmanpower, lacks data security, data retrieval requires a lot of time, reports consumes a long timeto   produce,   and   there   is   less   precise   accuracy   on   the   results.  As   such,   by   developing   andimplementing a web-based blood management information system, there was a quick and timelyaccess to donor records, and the system provided management timely, confidential and securedmedical reports. There were three (3) users in the system, namely: Administrator, Donor, andAcceptor. Each user has been given user ID and password to identify their identity. </w:t>
      </w:r>
    </w:p>
    <w:p w:rsidR="009B640D" w:rsidRDefault="009B640D" w:rsidP="00DF50B8">
      <w:pPr>
        <w:jc w:val="both"/>
        <w:rPr>
          <w:rFonts w:ascii="Times New Roman" w:hAnsi="Times New Roman" w:cs="Times New Roman"/>
          <w:sz w:val="24"/>
          <w:szCs w:val="24"/>
        </w:rPr>
      </w:pPr>
      <w:r>
        <w:rPr>
          <w:rFonts w:ascii="Times New Roman" w:hAnsi="Times New Roman" w:cs="Times New Roman"/>
          <w:sz w:val="24"/>
          <w:szCs w:val="24"/>
        </w:rPr>
        <w:t xml:space="preserve">In the </w:t>
      </w:r>
      <w:r w:rsidR="001824A2">
        <w:rPr>
          <w:rFonts w:ascii="Times New Roman" w:hAnsi="Times New Roman" w:cs="Times New Roman"/>
          <w:sz w:val="24"/>
          <w:szCs w:val="24"/>
        </w:rPr>
        <w:t>study entitled</w:t>
      </w:r>
      <w:r w:rsidR="00DF50B8" w:rsidRPr="00DF50B8">
        <w:rPr>
          <w:rFonts w:ascii="Times New Roman" w:hAnsi="Times New Roman" w:cs="Times New Roman"/>
          <w:sz w:val="24"/>
          <w:szCs w:val="24"/>
        </w:rPr>
        <w:t xml:space="preserve"> “Blood Bank Management System Using Rule-Based Method”undertaken by  Liyana, F.  (2017), it found out that it is important for every hospital to use aninformation system to manage data in blood bank. Also, it observed that the manual system hasdisadvantages for the user and the hospital. One of the disadvantages identified was the bloodbank   staff   should   enter  the   donor  details  in  each  time  he/she  donate   blood  in  which   led  toduplicate data of the donor and also the data may be lost or missing after period of time. Thus,the author developed a web-based system to help the blood bank to record the donor details fastand easy. The system used rule-based decisions to ensure to have a right decision on right time.Also, system can send messages to donors if any particular blood type is needed.  She developedblood bank system based on incremental model. She had chosen</w:t>
      </w:r>
      <w:r>
        <w:rPr>
          <w:rFonts w:ascii="Times New Roman" w:hAnsi="Times New Roman" w:cs="Times New Roman"/>
          <w:sz w:val="24"/>
          <w:szCs w:val="24"/>
        </w:rPr>
        <w:t xml:space="preserve"> this model because the system </w:t>
      </w:r>
      <w:r w:rsidR="00DF50B8" w:rsidRPr="00DF50B8">
        <w:rPr>
          <w:rFonts w:ascii="Times New Roman" w:hAnsi="Times New Roman" w:cs="Times New Roman"/>
          <w:sz w:val="24"/>
          <w:szCs w:val="24"/>
        </w:rPr>
        <w:t>can be developed through cycle of phase and also because of the advantages of this model suchas:</w:t>
      </w:r>
    </w:p>
    <w:p w:rsidR="009B640D" w:rsidRDefault="00DF50B8" w:rsidP="009B640D">
      <w:pPr>
        <w:pStyle w:val="ListParagraph"/>
        <w:numPr>
          <w:ilvl w:val="0"/>
          <w:numId w:val="8"/>
        </w:numPr>
        <w:jc w:val="both"/>
        <w:rPr>
          <w:rFonts w:ascii="Times New Roman" w:hAnsi="Times New Roman" w:cs="Times New Roman"/>
          <w:sz w:val="24"/>
          <w:szCs w:val="24"/>
        </w:rPr>
      </w:pPr>
      <w:r w:rsidRPr="009B640D">
        <w:rPr>
          <w:rFonts w:ascii="Times New Roman" w:hAnsi="Times New Roman" w:cs="Times New Roman"/>
          <w:sz w:val="24"/>
          <w:szCs w:val="24"/>
        </w:rPr>
        <w:t>Easy to understand to flow of the phases.</w:t>
      </w:r>
    </w:p>
    <w:p w:rsidR="009B640D" w:rsidRDefault="00DF50B8" w:rsidP="009B640D">
      <w:pPr>
        <w:pStyle w:val="ListParagraph"/>
        <w:numPr>
          <w:ilvl w:val="0"/>
          <w:numId w:val="8"/>
        </w:numPr>
        <w:jc w:val="both"/>
        <w:rPr>
          <w:rFonts w:ascii="Times New Roman" w:hAnsi="Times New Roman" w:cs="Times New Roman"/>
          <w:sz w:val="24"/>
          <w:szCs w:val="24"/>
        </w:rPr>
      </w:pPr>
      <w:r w:rsidRPr="009B640D">
        <w:rPr>
          <w:rFonts w:ascii="Times New Roman" w:hAnsi="Times New Roman" w:cs="Times New Roman"/>
          <w:sz w:val="24"/>
          <w:szCs w:val="24"/>
        </w:rPr>
        <w:t>Changes possible in the middle of any phases.</w:t>
      </w:r>
    </w:p>
    <w:p w:rsidR="00433F34" w:rsidRDefault="00DF50B8" w:rsidP="009B640D">
      <w:pPr>
        <w:pStyle w:val="ListParagraph"/>
        <w:numPr>
          <w:ilvl w:val="0"/>
          <w:numId w:val="8"/>
        </w:numPr>
        <w:jc w:val="both"/>
        <w:rPr>
          <w:rFonts w:ascii="Times New Roman" w:hAnsi="Times New Roman" w:cs="Times New Roman"/>
          <w:sz w:val="24"/>
          <w:szCs w:val="24"/>
        </w:rPr>
      </w:pPr>
      <w:r w:rsidRPr="009B640D">
        <w:rPr>
          <w:rFonts w:ascii="Times New Roman" w:hAnsi="Times New Roman" w:cs="Times New Roman"/>
          <w:sz w:val="24"/>
          <w:szCs w:val="24"/>
        </w:rPr>
        <w:lastRenderedPageBreak/>
        <w:t xml:space="preserve">The   system   can   be   developed   even   if   there   is   an   error   in   the   middle   and   it   can   becorrected in testing phase.In this study, the researchers observed that the developer failed to include in the system thefunction to check the availability of blood bags, and to check the shelf life or expiration of bloodbags   or   products.  As   such,   the   researchers   will   include   these   in   their   developed   system   toenhance safety for blood transfusion.  </w:t>
      </w:r>
    </w:p>
    <w:p w:rsidR="009B640D" w:rsidRPr="009B640D" w:rsidRDefault="009B640D" w:rsidP="009B640D">
      <w:pPr>
        <w:pStyle w:val="ListParagraph"/>
        <w:ind w:left="1080"/>
        <w:jc w:val="both"/>
        <w:rPr>
          <w:rFonts w:ascii="Times New Roman" w:hAnsi="Times New Roman" w:cs="Times New Roman"/>
          <w:sz w:val="24"/>
          <w:szCs w:val="24"/>
        </w:rPr>
      </w:pPr>
    </w:p>
    <w:p w:rsidR="00EE0AB8" w:rsidRDefault="00433F34" w:rsidP="00382916">
      <w:pPr>
        <w:ind w:left="3600" w:firstLine="720"/>
        <w:rPr>
          <w:rFonts w:ascii="Times New Roman" w:hAnsi="Times New Roman" w:cs="Times New Roman"/>
          <w:b/>
          <w:bCs/>
          <w:sz w:val="28"/>
          <w:szCs w:val="28"/>
        </w:rPr>
      </w:pPr>
      <w:r w:rsidRPr="00EE0AB8">
        <w:rPr>
          <w:rFonts w:ascii="Times New Roman" w:hAnsi="Times New Roman" w:cs="Times New Roman"/>
          <w:b/>
          <w:bCs/>
          <w:sz w:val="28"/>
          <w:szCs w:val="28"/>
        </w:rPr>
        <w:t>Future Scope</w:t>
      </w:r>
    </w:p>
    <w:p w:rsidR="00382916" w:rsidRDefault="00382916" w:rsidP="00382916">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This System can be expanded with availability over worldwide.</w:t>
      </w:r>
    </w:p>
    <w:p w:rsidR="00382916" w:rsidRDefault="00382916" w:rsidP="00382916">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A smart phone application of the system can be made.</w:t>
      </w:r>
    </w:p>
    <w:p w:rsidR="00382916" w:rsidRDefault="00382916" w:rsidP="00382916">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Connecting large number of users with the system.</w:t>
      </w:r>
    </w:p>
    <w:p w:rsidR="00DF5F54" w:rsidRDefault="00382916" w:rsidP="00EE0AB8">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 xml:space="preserve">Blood disease detection system can be integrated with this system to provide user more information.  </w:t>
      </w:r>
    </w:p>
    <w:p w:rsidR="00382916" w:rsidRPr="00382916" w:rsidRDefault="00382916" w:rsidP="00382916">
      <w:pPr>
        <w:pStyle w:val="ListParagraph"/>
        <w:jc w:val="both"/>
        <w:rPr>
          <w:rFonts w:ascii="Times New Roman" w:hAnsi="Times New Roman" w:cs="Times New Roman"/>
          <w:bCs/>
          <w:sz w:val="24"/>
          <w:szCs w:val="24"/>
        </w:rPr>
      </w:pPr>
    </w:p>
    <w:p w:rsidR="00433F34" w:rsidRDefault="00DF5F54" w:rsidP="00EE0AB8">
      <w:pPr>
        <w:ind w:left="2880" w:firstLine="720"/>
        <w:rPr>
          <w:rFonts w:ascii="Times New Roman" w:hAnsi="Times New Roman" w:cs="Times New Roman"/>
          <w:b/>
          <w:sz w:val="28"/>
          <w:szCs w:val="28"/>
        </w:rPr>
      </w:pPr>
      <w:r w:rsidRPr="00DF5F54">
        <w:rPr>
          <w:rFonts w:ascii="Times New Roman" w:hAnsi="Times New Roman" w:cs="Times New Roman"/>
          <w:b/>
          <w:sz w:val="28"/>
          <w:szCs w:val="28"/>
        </w:rPr>
        <w:t>Methodology</w:t>
      </w:r>
    </w:p>
    <w:p w:rsidR="00433F34" w:rsidRPr="00433F34" w:rsidRDefault="00433F34" w:rsidP="00EE0AB8">
      <w:pPr>
        <w:rPr>
          <w:rFonts w:ascii="Times New Roman" w:hAnsi="Times New Roman" w:cs="Times New Roman"/>
          <w:b/>
          <w:sz w:val="24"/>
          <w:szCs w:val="24"/>
        </w:rPr>
      </w:pPr>
      <w:r w:rsidRPr="00433F34">
        <w:rPr>
          <w:rFonts w:ascii="Times New Roman" w:hAnsi="Times New Roman" w:cs="Times New Roman"/>
          <w:b/>
          <w:sz w:val="24"/>
          <w:szCs w:val="24"/>
        </w:rPr>
        <w:t>Description</w:t>
      </w:r>
    </w:p>
    <w:p w:rsidR="00433F34" w:rsidRPr="00433F34" w:rsidRDefault="00433F34" w:rsidP="00EE0AB8">
      <w:pPr>
        <w:jc w:val="both"/>
        <w:rPr>
          <w:rFonts w:ascii="Times New Roman" w:hAnsi="Times New Roman" w:cs="Times New Roman"/>
          <w:b/>
          <w:sz w:val="24"/>
          <w:szCs w:val="24"/>
        </w:rPr>
      </w:pPr>
      <w:r w:rsidRPr="00433F34">
        <w:rPr>
          <w:rFonts w:ascii="Times New Roman" w:hAnsi="Times New Roman" w:cs="Times New Roman"/>
          <w:bCs/>
          <w:sz w:val="24"/>
          <w:szCs w:val="24"/>
        </w:rPr>
        <w:t>The</w:t>
      </w:r>
      <w:r w:rsidR="007A2431">
        <w:rPr>
          <w:rFonts w:ascii="Times New Roman" w:hAnsi="Times New Roman" w:cs="Times New Roman"/>
          <w:bCs/>
          <w:sz w:val="24"/>
          <w:szCs w:val="24"/>
        </w:rPr>
        <w:t xml:space="preserve"> </w:t>
      </w:r>
      <w:r w:rsidRPr="00433F34">
        <w:rPr>
          <w:rFonts w:ascii="Times New Roman" w:eastAsia="Calibri" w:hAnsi="Times New Roman" w:cs="Times New Roman"/>
          <w:bCs/>
          <w:sz w:val="24"/>
          <w:szCs w:val="24"/>
        </w:rPr>
        <w:t>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433F34" w:rsidRPr="00433F34" w:rsidRDefault="00433F34" w:rsidP="00EE0AB8">
      <w:pPr>
        <w:rPr>
          <w:rFonts w:ascii="Times New Roman" w:hAnsi="Times New Roman" w:cs="Times New Roman"/>
          <w:b/>
          <w:sz w:val="28"/>
          <w:szCs w:val="28"/>
        </w:rPr>
      </w:pPr>
    </w:p>
    <w:p w:rsidR="00DF5F54" w:rsidRPr="00DF5F54" w:rsidRDefault="00382916" w:rsidP="00EE0AB8">
      <w:pPr>
        <w:rPr>
          <w:rFonts w:ascii="Times New Roman" w:hAnsi="Times New Roman" w:cs="Times New Roman"/>
          <w:b/>
          <w:sz w:val="48"/>
          <w:szCs w:val="48"/>
        </w:rPr>
      </w:pPr>
      <w:r w:rsidRPr="00DF5F54">
        <w:rPr>
          <w:rFonts w:ascii="Times New Roman" w:hAnsi="Times New Roman" w:cs="Times New Roman"/>
          <w:b/>
          <w:noProof/>
          <w:sz w:val="48"/>
          <w:szCs w:val="48"/>
        </w:rPr>
        <w:drawing>
          <wp:inline distT="0" distB="0" distL="0" distR="0">
            <wp:extent cx="5721927" cy="3089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2620" cy="3089937"/>
                    </a:xfrm>
                    <a:prstGeom prst="rect">
                      <a:avLst/>
                    </a:prstGeom>
                    <a:noFill/>
                    <a:ln>
                      <a:noFill/>
                    </a:ln>
                  </pic:spPr>
                </pic:pic>
              </a:graphicData>
            </a:graphic>
          </wp:inline>
        </w:drawing>
      </w:r>
    </w:p>
    <w:p w:rsidR="00DF5F54" w:rsidRPr="00433F34" w:rsidRDefault="00DF5F54" w:rsidP="00EE0AB8">
      <w:pPr>
        <w:rPr>
          <w:rFonts w:ascii="Times New Roman" w:hAnsi="Times New Roman" w:cs="Times New Roman"/>
          <w:sz w:val="24"/>
          <w:szCs w:val="24"/>
        </w:rPr>
      </w:pPr>
      <w:r w:rsidRPr="00433F34">
        <w:rPr>
          <w:rFonts w:ascii="Times New Roman" w:hAnsi="Times New Roman" w:cs="Times New Roman"/>
          <w:sz w:val="24"/>
          <w:szCs w:val="24"/>
        </w:rPr>
        <w:lastRenderedPageBreak/>
        <w:t>This Project will contain the complete details of the blood bank that which blood group has the which amount of blood we have and according to it provide the blood to the needy persons and reduce their problems to save their time.</w:t>
      </w:r>
    </w:p>
    <w:p w:rsidR="00433F34" w:rsidRPr="00DF5F54" w:rsidRDefault="00433F34" w:rsidP="00EE0AB8">
      <w:pPr>
        <w:rPr>
          <w:rFonts w:ascii="Times New Roman" w:hAnsi="Times New Roman" w:cs="Times New Roman"/>
          <w:sz w:val="28"/>
          <w:szCs w:val="28"/>
        </w:rPr>
      </w:pPr>
    </w:p>
    <w:p w:rsidR="00DF5F54" w:rsidRPr="00433F34" w:rsidRDefault="007A2431" w:rsidP="00EE0AB8">
      <w:pPr>
        <w:ind w:left="1440" w:firstLine="720"/>
        <w:rPr>
          <w:rFonts w:ascii="Times New Roman" w:hAnsi="Times New Roman" w:cs="Times New Roman"/>
          <w:b/>
          <w:sz w:val="28"/>
          <w:szCs w:val="28"/>
        </w:rPr>
      </w:pPr>
      <w:r>
        <w:rPr>
          <w:rFonts w:ascii="Times New Roman" w:hAnsi="Times New Roman" w:cs="Times New Roman"/>
          <w:b/>
          <w:sz w:val="28"/>
          <w:szCs w:val="28"/>
        </w:rPr>
        <w:t xml:space="preserve">    </w:t>
      </w:r>
      <w:r w:rsidR="00DF5F54" w:rsidRPr="00433F34">
        <w:rPr>
          <w:rFonts w:ascii="Times New Roman" w:hAnsi="Times New Roman" w:cs="Times New Roman"/>
          <w:b/>
          <w:sz w:val="28"/>
          <w:szCs w:val="28"/>
        </w:rPr>
        <w:t>Hardware and Software Required</w:t>
      </w:r>
    </w:p>
    <w:p w:rsidR="00DF5F54" w:rsidRPr="00433F34" w:rsidRDefault="00DF5F54" w:rsidP="00EE0AB8">
      <w:pPr>
        <w:pStyle w:val="ListParagraph"/>
        <w:numPr>
          <w:ilvl w:val="0"/>
          <w:numId w:val="2"/>
        </w:numPr>
        <w:suppressAutoHyphens/>
        <w:ind w:left="284"/>
        <w:rPr>
          <w:rFonts w:ascii="Times New Roman" w:hAnsi="Times New Roman" w:cs="Times New Roman"/>
          <w:sz w:val="24"/>
          <w:szCs w:val="24"/>
        </w:rPr>
      </w:pPr>
      <w:r w:rsidRPr="00433F34">
        <w:rPr>
          <w:rFonts w:ascii="Times New Roman" w:hAnsi="Times New Roman" w:cs="Times New Roman"/>
          <w:b/>
          <w:sz w:val="24"/>
          <w:szCs w:val="24"/>
        </w:rPr>
        <w:t>Software Requirements:</w:t>
      </w:r>
    </w:p>
    <w:p w:rsidR="00DF5F54" w:rsidRPr="00433F34" w:rsidRDefault="00DF5F54" w:rsidP="00EE0AB8">
      <w:pPr>
        <w:pStyle w:val="ListParagraph"/>
        <w:numPr>
          <w:ilvl w:val="0"/>
          <w:numId w:val="3"/>
        </w:numPr>
        <w:suppressAutoHyphens/>
        <w:rPr>
          <w:rFonts w:ascii="Times New Roman" w:hAnsi="Times New Roman" w:cs="Times New Roman"/>
          <w:sz w:val="24"/>
          <w:szCs w:val="24"/>
        </w:rPr>
      </w:pPr>
      <w:r w:rsidRPr="00433F34">
        <w:rPr>
          <w:rFonts w:ascii="Times New Roman" w:hAnsi="Times New Roman" w:cs="Times New Roman"/>
          <w:sz w:val="24"/>
          <w:szCs w:val="24"/>
        </w:rPr>
        <w:t>Operating System: Windows 7 or higher</w:t>
      </w:r>
    </w:p>
    <w:p w:rsidR="00DF5F54" w:rsidRPr="00433F34" w:rsidRDefault="00DF5F54" w:rsidP="00EE0AB8">
      <w:pPr>
        <w:pStyle w:val="ListParagraph"/>
        <w:numPr>
          <w:ilvl w:val="0"/>
          <w:numId w:val="3"/>
        </w:numPr>
        <w:suppressAutoHyphens/>
        <w:rPr>
          <w:rFonts w:ascii="Times New Roman" w:hAnsi="Times New Roman" w:cs="Times New Roman"/>
          <w:sz w:val="24"/>
          <w:szCs w:val="24"/>
        </w:rPr>
      </w:pPr>
      <w:r w:rsidRPr="00433F34">
        <w:rPr>
          <w:rFonts w:ascii="Times New Roman" w:hAnsi="Times New Roman" w:cs="Times New Roman"/>
          <w:sz w:val="24"/>
          <w:szCs w:val="24"/>
        </w:rPr>
        <w:t>IDE: Visual Studio Code</w:t>
      </w:r>
    </w:p>
    <w:p w:rsidR="00DF5F54" w:rsidRPr="00433F34" w:rsidRDefault="00DF5F54" w:rsidP="00EE0AB8">
      <w:pPr>
        <w:pStyle w:val="ListParagraph"/>
        <w:numPr>
          <w:ilvl w:val="0"/>
          <w:numId w:val="3"/>
        </w:numPr>
        <w:suppressAutoHyphens/>
        <w:rPr>
          <w:rFonts w:ascii="Times New Roman" w:hAnsi="Times New Roman" w:cs="Times New Roman"/>
          <w:sz w:val="24"/>
          <w:szCs w:val="24"/>
        </w:rPr>
      </w:pPr>
      <w:r w:rsidRPr="00433F34">
        <w:rPr>
          <w:rFonts w:ascii="Times New Roman" w:hAnsi="Times New Roman" w:cs="Times New Roman"/>
          <w:sz w:val="24"/>
          <w:szCs w:val="24"/>
        </w:rPr>
        <w:t>Front-End: HTML, CSS, JavaScript, React</w:t>
      </w:r>
    </w:p>
    <w:p w:rsidR="00DF5F54" w:rsidRPr="00433F34" w:rsidRDefault="00DF5F54" w:rsidP="00EE0AB8">
      <w:pPr>
        <w:pStyle w:val="ListParagraph"/>
        <w:numPr>
          <w:ilvl w:val="0"/>
          <w:numId w:val="3"/>
        </w:numPr>
        <w:suppressAutoHyphens/>
        <w:rPr>
          <w:rFonts w:ascii="Times New Roman" w:hAnsi="Times New Roman" w:cs="Times New Roman"/>
          <w:sz w:val="24"/>
          <w:szCs w:val="24"/>
        </w:rPr>
      </w:pPr>
      <w:r w:rsidRPr="00433F34">
        <w:rPr>
          <w:rFonts w:ascii="Times New Roman" w:hAnsi="Times New Roman" w:cs="Times New Roman"/>
          <w:sz w:val="24"/>
          <w:szCs w:val="24"/>
        </w:rPr>
        <w:t>Back</w:t>
      </w:r>
      <w:r w:rsidR="00433F34">
        <w:rPr>
          <w:rFonts w:ascii="Times New Roman" w:hAnsi="Times New Roman" w:cs="Times New Roman"/>
          <w:sz w:val="24"/>
          <w:szCs w:val="24"/>
        </w:rPr>
        <w:t>-</w:t>
      </w:r>
      <w:r w:rsidRPr="00433F34">
        <w:rPr>
          <w:rFonts w:ascii="Times New Roman" w:hAnsi="Times New Roman" w:cs="Times New Roman"/>
          <w:sz w:val="24"/>
          <w:szCs w:val="24"/>
        </w:rPr>
        <w:t xml:space="preserve">End: NodeJS </w:t>
      </w:r>
    </w:p>
    <w:p w:rsidR="00DF5F54" w:rsidRPr="00433F34" w:rsidRDefault="00DF5F54" w:rsidP="00EE0AB8">
      <w:pPr>
        <w:pStyle w:val="ListParagraph"/>
        <w:numPr>
          <w:ilvl w:val="0"/>
          <w:numId w:val="3"/>
        </w:numPr>
        <w:suppressAutoHyphens/>
        <w:rPr>
          <w:rFonts w:ascii="Times New Roman" w:hAnsi="Times New Roman" w:cs="Times New Roman"/>
          <w:sz w:val="24"/>
          <w:szCs w:val="24"/>
        </w:rPr>
      </w:pPr>
      <w:r w:rsidRPr="00433F34">
        <w:rPr>
          <w:rFonts w:ascii="Times New Roman" w:hAnsi="Times New Roman" w:cs="Times New Roman"/>
          <w:sz w:val="24"/>
          <w:szCs w:val="24"/>
        </w:rPr>
        <w:t>Database: MongoDB</w:t>
      </w:r>
    </w:p>
    <w:p w:rsidR="00DF5F54" w:rsidRPr="00433F34" w:rsidRDefault="00DF5F54" w:rsidP="00EE0AB8">
      <w:pPr>
        <w:pStyle w:val="ListParagraph"/>
        <w:rPr>
          <w:rFonts w:ascii="Times New Roman" w:hAnsi="Times New Roman" w:cs="Times New Roman"/>
          <w:sz w:val="24"/>
          <w:szCs w:val="24"/>
        </w:rPr>
      </w:pPr>
    </w:p>
    <w:p w:rsidR="00DF5F54" w:rsidRPr="00433F34" w:rsidRDefault="00DF5F54" w:rsidP="00EE0AB8">
      <w:pPr>
        <w:pStyle w:val="ListParagraph"/>
        <w:numPr>
          <w:ilvl w:val="0"/>
          <w:numId w:val="2"/>
        </w:numPr>
        <w:suppressAutoHyphens/>
        <w:ind w:left="284"/>
        <w:rPr>
          <w:rFonts w:ascii="Times New Roman" w:hAnsi="Times New Roman" w:cs="Times New Roman"/>
          <w:sz w:val="24"/>
          <w:szCs w:val="24"/>
        </w:rPr>
      </w:pPr>
      <w:r w:rsidRPr="00433F34">
        <w:rPr>
          <w:rFonts w:ascii="Times New Roman" w:hAnsi="Times New Roman" w:cs="Times New Roman"/>
          <w:b/>
          <w:sz w:val="24"/>
          <w:szCs w:val="24"/>
        </w:rPr>
        <w:t>Hardware Components:</w:t>
      </w:r>
    </w:p>
    <w:p w:rsidR="00DF5F54" w:rsidRPr="00433F34" w:rsidRDefault="00DF5F54" w:rsidP="00EE0AB8">
      <w:pPr>
        <w:numPr>
          <w:ilvl w:val="0"/>
          <w:numId w:val="4"/>
        </w:numPr>
        <w:suppressAutoHyphens/>
        <w:spacing w:after="0"/>
        <w:rPr>
          <w:rFonts w:ascii="Times New Roman" w:hAnsi="Times New Roman" w:cs="Times New Roman"/>
          <w:sz w:val="24"/>
          <w:szCs w:val="24"/>
        </w:rPr>
      </w:pPr>
      <w:r w:rsidRPr="00433F34">
        <w:rPr>
          <w:rFonts w:ascii="Times New Roman" w:hAnsi="Times New Roman" w:cs="Times New Roman"/>
          <w:sz w:val="24"/>
          <w:szCs w:val="24"/>
        </w:rPr>
        <w:t xml:space="preserve">Processor – Core i3 </w:t>
      </w:r>
    </w:p>
    <w:p w:rsidR="00DF5F54" w:rsidRPr="00433F34" w:rsidRDefault="00DF5F54" w:rsidP="00EE0AB8">
      <w:pPr>
        <w:numPr>
          <w:ilvl w:val="0"/>
          <w:numId w:val="4"/>
        </w:numPr>
        <w:suppressAutoHyphens/>
        <w:spacing w:after="0"/>
        <w:rPr>
          <w:rFonts w:ascii="Times New Roman" w:hAnsi="Times New Roman" w:cs="Times New Roman"/>
          <w:sz w:val="24"/>
          <w:szCs w:val="24"/>
        </w:rPr>
      </w:pPr>
      <w:r w:rsidRPr="00433F34">
        <w:rPr>
          <w:rFonts w:ascii="Times New Roman" w:hAnsi="Times New Roman" w:cs="Times New Roman"/>
          <w:sz w:val="24"/>
          <w:szCs w:val="24"/>
        </w:rPr>
        <w:t>Hard Disk – 160 GB</w:t>
      </w:r>
    </w:p>
    <w:p w:rsidR="00DF5F54" w:rsidRPr="00433F34" w:rsidRDefault="00DF5F54" w:rsidP="00EE0AB8">
      <w:pPr>
        <w:numPr>
          <w:ilvl w:val="0"/>
          <w:numId w:val="4"/>
        </w:numPr>
        <w:suppressAutoHyphens/>
        <w:spacing w:after="0"/>
        <w:rPr>
          <w:rFonts w:ascii="Times New Roman" w:hAnsi="Times New Roman" w:cs="Times New Roman"/>
          <w:sz w:val="24"/>
          <w:szCs w:val="24"/>
        </w:rPr>
      </w:pPr>
      <w:r w:rsidRPr="00433F34">
        <w:rPr>
          <w:rFonts w:ascii="Times New Roman" w:hAnsi="Times New Roman" w:cs="Times New Roman"/>
          <w:sz w:val="24"/>
          <w:szCs w:val="24"/>
        </w:rPr>
        <w:t>Memory – 2 GB RAM</w:t>
      </w:r>
    </w:p>
    <w:p w:rsidR="00DF5F54" w:rsidRPr="00433F34" w:rsidRDefault="00DF5F54" w:rsidP="00EE0AB8">
      <w:pPr>
        <w:numPr>
          <w:ilvl w:val="0"/>
          <w:numId w:val="4"/>
        </w:numPr>
        <w:suppressAutoHyphens/>
        <w:spacing w:after="0"/>
        <w:rPr>
          <w:rFonts w:ascii="Times New Roman" w:hAnsi="Times New Roman" w:cs="Times New Roman"/>
          <w:sz w:val="24"/>
          <w:szCs w:val="24"/>
        </w:rPr>
      </w:pPr>
      <w:r w:rsidRPr="00433F34">
        <w:rPr>
          <w:rFonts w:ascii="Times New Roman" w:hAnsi="Times New Roman" w:cs="Times New Roman"/>
          <w:color w:val="202124"/>
          <w:sz w:val="24"/>
          <w:szCs w:val="24"/>
          <w:shd w:val="clear" w:color="auto" w:fill="FFFFFF"/>
        </w:rPr>
        <w:t>Intel P4 1.5GHz or above</w:t>
      </w:r>
    </w:p>
    <w:p w:rsidR="00DF5F54" w:rsidRPr="00DF5F54" w:rsidRDefault="00DF5F54" w:rsidP="00EE0AB8">
      <w:pPr>
        <w:rPr>
          <w:rFonts w:ascii="Times New Roman" w:hAnsi="Times New Roman" w:cs="Times New Roman"/>
          <w:sz w:val="24"/>
          <w:szCs w:val="24"/>
        </w:rPr>
      </w:pPr>
    </w:p>
    <w:p w:rsidR="00DF5F54" w:rsidRPr="00DF5F54" w:rsidRDefault="00433F34" w:rsidP="00EE0AB8">
      <w:pPr>
        <w:widowControl w:val="0"/>
        <w:tabs>
          <w:tab w:val="left" w:pos="426"/>
        </w:tabs>
        <w:autoSpaceDE w:val="0"/>
        <w:autoSpaceDN w:val="0"/>
        <w:adjustRightInd w:val="0"/>
        <w:rPr>
          <w:rFonts w:ascii="Times New Roman" w:hAnsi="Times New Roman" w:cs="Times New Roman"/>
          <w:sz w:val="32"/>
          <w:szCs w:val="32"/>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DF5F54" w:rsidRPr="00DF5F54">
        <w:rPr>
          <w:rFonts w:ascii="Times New Roman" w:hAnsi="Times New Roman" w:cs="Times New Roman"/>
          <w:b/>
          <w:bCs/>
          <w:sz w:val="28"/>
          <w:szCs w:val="28"/>
        </w:rPr>
        <w:t>What contribution would the project make and where</w:t>
      </w:r>
    </w:p>
    <w:p w:rsidR="00DF5F54" w:rsidRPr="00EE0AB8" w:rsidRDefault="00DF5F54" w:rsidP="006E2DA0">
      <w:pPr>
        <w:widowControl w:val="0"/>
        <w:numPr>
          <w:ilvl w:val="0"/>
          <w:numId w:val="11"/>
        </w:numPr>
        <w:autoSpaceDE w:val="0"/>
        <w:autoSpaceDN w:val="0"/>
        <w:adjustRightInd w:val="0"/>
        <w:jc w:val="both"/>
        <w:rPr>
          <w:rFonts w:ascii="Times New Roman" w:hAnsi="Times New Roman" w:cs="Times New Roman"/>
          <w:sz w:val="24"/>
          <w:szCs w:val="24"/>
        </w:rPr>
      </w:pPr>
      <w:r w:rsidRPr="00EE0AB8">
        <w:rPr>
          <w:rFonts w:ascii="Times New Roman" w:hAnsi="Times New Roman" w:cs="Times New Roman"/>
          <w:sz w:val="24"/>
          <w:szCs w:val="24"/>
        </w:rPr>
        <w:t xml:space="preserve">The specification builds on the experience of users of IT technology in blood transfusion that is currently available and informs </w:t>
      </w:r>
      <w:r w:rsidR="007A2431">
        <w:rPr>
          <w:rFonts w:ascii="Times New Roman" w:hAnsi="Times New Roman" w:cs="Times New Roman"/>
          <w:sz w:val="24"/>
          <w:szCs w:val="24"/>
        </w:rPr>
        <w:t>both connecting for Health</w:t>
      </w:r>
      <w:r w:rsidRPr="00EE0AB8">
        <w:rPr>
          <w:rFonts w:ascii="Times New Roman" w:hAnsi="Times New Roman" w:cs="Times New Roman"/>
          <w:sz w:val="24"/>
          <w:szCs w:val="24"/>
        </w:rPr>
        <w:t xml:space="preserve"> and commercial companies producing both hardware and software.</w:t>
      </w:r>
    </w:p>
    <w:p w:rsidR="00DF5F54" w:rsidRPr="00EE0AB8" w:rsidRDefault="00DF5F54" w:rsidP="006E2DA0">
      <w:pPr>
        <w:widowControl w:val="0"/>
        <w:numPr>
          <w:ilvl w:val="0"/>
          <w:numId w:val="11"/>
        </w:numPr>
        <w:autoSpaceDE w:val="0"/>
        <w:autoSpaceDN w:val="0"/>
        <w:adjustRightInd w:val="0"/>
        <w:jc w:val="both"/>
        <w:rPr>
          <w:rFonts w:ascii="Times New Roman" w:hAnsi="Times New Roman" w:cs="Times New Roman"/>
          <w:sz w:val="24"/>
          <w:szCs w:val="24"/>
        </w:rPr>
      </w:pPr>
      <w:r w:rsidRPr="00EE0AB8">
        <w:rPr>
          <w:rFonts w:ascii="Times New Roman" w:hAnsi="Times New Roman" w:cs="Times New Roman"/>
          <w:sz w:val="24"/>
          <w:szCs w:val="24"/>
        </w:rPr>
        <w:t>The main contribution of this specification is to support the automated tracking of blood products from the ordering of blood transfusion for a patient, through to the tasking of a blood sample for cross matching.</w:t>
      </w:r>
    </w:p>
    <w:p w:rsidR="00DF5F54" w:rsidRPr="00EE0AB8" w:rsidRDefault="00DF5F54" w:rsidP="006E2DA0">
      <w:pPr>
        <w:widowControl w:val="0"/>
        <w:numPr>
          <w:ilvl w:val="0"/>
          <w:numId w:val="11"/>
        </w:numPr>
        <w:autoSpaceDE w:val="0"/>
        <w:autoSpaceDN w:val="0"/>
        <w:adjustRightInd w:val="0"/>
        <w:jc w:val="both"/>
        <w:rPr>
          <w:rFonts w:ascii="Times New Roman" w:hAnsi="Times New Roman" w:cs="Times New Roman"/>
          <w:sz w:val="24"/>
          <w:szCs w:val="24"/>
        </w:rPr>
      </w:pPr>
      <w:r w:rsidRPr="00EE0AB8">
        <w:rPr>
          <w:rFonts w:ascii="Times New Roman" w:hAnsi="Times New Roman" w:cs="Times New Roman"/>
          <w:sz w:val="24"/>
          <w:szCs w:val="24"/>
        </w:rPr>
        <w:t>Routine blood transfusion.</w:t>
      </w:r>
    </w:p>
    <w:p w:rsidR="00DF5F54" w:rsidRPr="00EE0AB8" w:rsidRDefault="00DF5F54" w:rsidP="006E2DA0">
      <w:pPr>
        <w:widowControl w:val="0"/>
        <w:numPr>
          <w:ilvl w:val="0"/>
          <w:numId w:val="11"/>
        </w:numPr>
        <w:autoSpaceDE w:val="0"/>
        <w:autoSpaceDN w:val="0"/>
        <w:adjustRightInd w:val="0"/>
        <w:jc w:val="both"/>
        <w:rPr>
          <w:rFonts w:ascii="Times New Roman" w:hAnsi="Times New Roman" w:cs="Times New Roman"/>
          <w:sz w:val="24"/>
          <w:szCs w:val="24"/>
        </w:rPr>
      </w:pPr>
      <w:r w:rsidRPr="00EE0AB8">
        <w:rPr>
          <w:rFonts w:ascii="Times New Roman" w:hAnsi="Times New Roman" w:cs="Times New Roman"/>
          <w:sz w:val="24"/>
          <w:szCs w:val="24"/>
        </w:rPr>
        <w:t>Emergency issue of blood.</w:t>
      </w:r>
    </w:p>
    <w:p w:rsidR="00DF5F54" w:rsidRDefault="00DF5F54" w:rsidP="006E2DA0">
      <w:pPr>
        <w:widowControl w:val="0"/>
        <w:numPr>
          <w:ilvl w:val="0"/>
          <w:numId w:val="11"/>
        </w:numPr>
        <w:autoSpaceDE w:val="0"/>
        <w:autoSpaceDN w:val="0"/>
        <w:adjustRightInd w:val="0"/>
        <w:jc w:val="both"/>
        <w:rPr>
          <w:rFonts w:ascii="Times New Roman" w:hAnsi="Times New Roman" w:cs="Times New Roman"/>
          <w:sz w:val="24"/>
          <w:szCs w:val="24"/>
        </w:rPr>
      </w:pPr>
      <w:r w:rsidRPr="00EE0AB8">
        <w:rPr>
          <w:rFonts w:ascii="Times New Roman" w:hAnsi="Times New Roman" w:cs="Times New Roman"/>
          <w:sz w:val="24"/>
          <w:szCs w:val="24"/>
        </w:rPr>
        <w:t>Management of returned and unused blood units.</w:t>
      </w:r>
    </w:p>
    <w:p w:rsidR="006E2DA0" w:rsidRDefault="006E2DA0" w:rsidP="006E2DA0">
      <w:pPr>
        <w:widowControl w:val="0"/>
        <w:autoSpaceDE w:val="0"/>
        <w:autoSpaceDN w:val="0"/>
        <w:adjustRightInd w:val="0"/>
        <w:ind w:left="720"/>
        <w:jc w:val="both"/>
        <w:rPr>
          <w:rFonts w:ascii="Times New Roman" w:hAnsi="Times New Roman" w:cs="Times New Roman"/>
          <w:sz w:val="24"/>
          <w:szCs w:val="24"/>
        </w:rPr>
      </w:pPr>
    </w:p>
    <w:p w:rsidR="006E2DA0" w:rsidRPr="00EE0AB8" w:rsidRDefault="006E2DA0" w:rsidP="006E2DA0">
      <w:pPr>
        <w:widowControl w:val="0"/>
        <w:autoSpaceDE w:val="0"/>
        <w:autoSpaceDN w:val="0"/>
        <w:adjustRightInd w:val="0"/>
        <w:ind w:left="720"/>
        <w:jc w:val="both"/>
        <w:rPr>
          <w:rFonts w:ascii="Times New Roman" w:hAnsi="Times New Roman" w:cs="Times New Roman"/>
          <w:sz w:val="24"/>
          <w:szCs w:val="24"/>
        </w:rPr>
      </w:pPr>
    </w:p>
    <w:p w:rsidR="00DF5F54" w:rsidRPr="00DF5F54" w:rsidRDefault="00DF5F54" w:rsidP="00EE0AB8">
      <w:pPr>
        <w:widowControl w:val="0"/>
        <w:autoSpaceDE w:val="0"/>
        <w:autoSpaceDN w:val="0"/>
        <w:adjustRightInd w:val="0"/>
        <w:rPr>
          <w:rFonts w:ascii="Times New Roman" w:hAnsi="Times New Roman" w:cs="Times New Roman"/>
        </w:rPr>
      </w:pPr>
    </w:p>
    <w:p w:rsidR="00DF5F54" w:rsidRPr="00DF5F54" w:rsidRDefault="00DF5F54" w:rsidP="00EE0AB8">
      <w:pPr>
        <w:widowControl w:val="0"/>
        <w:autoSpaceDE w:val="0"/>
        <w:autoSpaceDN w:val="0"/>
        <w:adjustRightInd w:val="0"/>
        <w:rPr>
          <w:rFonts w:ascii="Times New Roman" w:hAnsi="Times New Roman" w:cs="Times New Roman"/>
          <w:sz w:val="28"/>
          <w:szCs w:val="28"/>
        </w:rPr>
      </w:pPr>
    </w:p>
    <w:p w:rsidR="00DF5F54" w:rsidRPr="006E2DA0" w:rsidRDefault="007A2431" w:rsidP="007A2431">
      <w:pPr>
        <w:widowControl w:val="0"/>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F5F54" w:rsidRPr="00DF5F54">
        <w:rPr>
          <w:rFonts w:ascii="Times New Roman" w:hAnsi="Times New Roman" w:cs="Times New Roman"/>
          <w:b/>
          <w:bCs/>
          <w:sz w:val="28"/>
          <w:szCs w:val="28"/>
        </w:rPr>
        <w:t>Scope for extension into a major project</w:t>
      </w:r>
    </w:p>
    <w:p w:rsidR="009B640D" w:rsidRDefault="006E2DA0" w:rsidP="006E2DA0">
      <w:pPr>
        <w:jc w:val="both"/>
        <w:rPr>
          <w:rFonts w:ascii="Times New Roman" w:hAnsi="Times New Roman" w:cs="Times New Roman"/>
          <w:sz w:val="24"/>
          <w:szCs w:val="24"/>
        </w:rPr>
      </w:pPr>
      <w:r>
        <w:rPr>
          <w:rFonts w:ascii="Times New Roman" w:hAnsi="Times New Roman" w:cs="Times New Roman"/>
          <w:sz w:val="24"/>
          <w:szCs w:val="24"/>
        </w:rPr>
        <w:t xml:space="preserve">We can provide our users more facilities at a single place for example we can expand our project with the help of various technologies such as Machine Learning, Artificial Intelligence. For example we can implement a disease detection system with in this project where patients can enter the problems they are facing </w:t>
      </w:r>
      <w:r w:rsidR="00A02D73">
        <w:rPr>
          <w:rFonts w:ascii="Times New Roman" w:hAnsi="Times New Roman" w:cs="Times New Roman"/>
          <w:sz w:val="24"/>
          <w:szCs w:val="24"/>
        </w:rPr>
        <w:t>or reasons why they need flood for. And then our system can predict their disease and recommend them the best possible solution.</w:t>
      </w:r>
    </w:p>
    <w:p w:rsidR="00A02D73" w:rsidRPr="006E2DA0" w:rsidRDefault="00A02D73" w:rsidP="006E2DA0">
      <w:pPr>
        <w:jc w:val="both"/>
        <w:rPr>
          <w:rFonts w:ascii="Times New Roman" w:hAnsi="Times New Roman" w:cs="Times New Roman"/>
          <w:sz w:val="24"/>
          <w:szCs w:val="24"/>
        </w:rPr>
      </w:pPr>
    </w:p>
    <w:p w:rsidR="009B640D" w:rsidRDefault="009B640D" w:rsidP="009B640D">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9B640D" w:rsidRDefault="001824A2" w:rsidP="007A24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 aim of our project</w:t>
      </w:r>
      <w:r w:rsidR="009B640D">
        <w:rPr>
          <w:rFonts w:ascii="Times New Roman" w:hAnsi="Times New Roman" w:cs="Times New Roman"/>
          <w:sz w:val="24"/>
          <w:szCs w:val="24"/>
        </w:rPr>
        <w:t xml:space="preserve"> is to create a bridge between the demand and supply of blood. The main pu</w:t>
      </w:r>
      <w:r>
        <w:rPr>
          <w:rFonts w:ascii="Times New Roman" w:hAnsi="Times New Roman" w:cs="Times New Roman"/>
          <w:sz w:val="24"/>
          <w:szCs w:val="24"/>
        </w:rPr>
        <w:t xml:space="preserve">rpose of this project is to bring </w:t>
      </w:r>
      <w:r w:rsidR="009B640D">
        <w:rPr>
          <w:rFonts w:ascii="Times New Roman" w:hAnsi="Times New Roman" w:cs="Times New Roman"/>
          <w:sz w:val="24"/>
          <w:szCs w:val="24"/>
        </w:rPr>
        <w:t>the donor and t</w:t>
      </w:r>
      <w:r>
        <w:rPr>
          <w:rFonts w:ascii="Times New Roman" w:hAnsi="Times New Roman" w:cs="Times New Roman"/>
          <w:sz w:val="24"/>
          <w:szCs w:val="24"/>
        </w:rPr>
        <w:t>he patient in a common platform</w:t>
      </w:r>
      <w:r w:rsidR="009B640D">
        <w:rPr>
          <w:rFonts w:ascii="Times New Roman" w:hAnsi="Times New Roman" w:cs="Times New Roman"/>
          <w:sz w:val="24"/>
          <w:szCs w:val="24"/>
        </w:rPr>
        <w:t>. The mos</w:t>
      </w:r>
      <w:r>
        <w:rPr>
          <w:rFonts w:ascii="Times New Roman" w:hAnsi="Times New Roman" w:cs="Times New Roman"/>
          <w:sz w:val="24"/>
          <w:szCs w:val="24"/>
        </w:rPr>
        <w:t>t important view point is that the</w:t>
      </w:r>
      <w:r w:rsidR="009B640D">
        <w:rPr>
          <w:rFonts w:ascii="Times New Roman" w:hAnsi="Times New Roman" w:cs="Times New Roman"/>
          <w:sz w:val="24"/>
          <w:szCs w:val="24"/>
        </w:rPr>
        <w:t xml:space="preserve"> men and women who are willing to donate blood to the patients. </w:t>
      </w:r>
    </w:p>
    <w:p w:rsidR="009B640D" w:rsidRDefault="009B640D" w:rsidP="007A24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It should encourage new donors and retain old d</w:t>
      </w:r>
      <w:r w:rsidR="001824A2">
        <w:rPr>
          <w:rFonts w:ascii="Times New Roman" w:hAnsi="Times New Roman" w:cs="Times New Roman"/>
          <w:sz w:val="24"/>
          <w:szCs w:val="24"/>
        </w:rPr>
        <w:t>onors to donate blood. This Project is</w:t>
      </w:r>
      <w:r>
        <w:rPr>
          <w:rFonts w:ascii="Times New Roman" w:hAnsi="Times New Roman" w:cs="Times New Roman"/>
          <w:sz w:val="24"/>
          <w:szCs w:val="24"/>
        </w:rPr>
        <w:t xml:space="preserve"> to overcome the problems of the existing system. For every blood demand request it will improve the efficiency of data communication within the supply chain.</w:t>
      </w:r>
    </w:p>
    <w:p w:rsidR="009B640D" w:rsidRPr="00EE0AB8" w:rsidRDefault="009B640D" w:rsidP="009B640D">
      <w:pPr>
        <w:pStyle w:val="ListParagraph"/>
        <w:ind w:left="360"/>
        <w:jc w:val="both"/>
        <w:rPr>
          <w:rFonts w:ascii="Times New Roman" w:hAnsi="Times New Roman" w:cs="Times New Roman"/>
          <w:sz w:val="24"/>
          <w:szCs w:val="24"/>
        </w:rPr>
      </w:pPr>
    </w:p>
    <w:p w:rsidR="00EE0AB8" w:rsidRPr="00DF5F54" w:rsidRDefault="00EE0AB8" w:rsidP="00EE0AB8">
      <w:pPr>
        <w:widowControl w:val="0"/>
        <w:autoSpaceDE w:val="0"/>
        <w:autoSpaceDN w:val="0"/>
        <w:adjustRightInd w:val="0"/>
        <w:ind w:left="720"/>
        <w:rPr>
          <w:rFonts w:ascii="Times New Roman" w:hAnsi="Times New Roman" w:cs="Times New Roman"/>
          <w:sz w:val="24"/>
          <w:szCs w:val="24"/>
        </w:rPr>
      </w:pPr>
    </w:p>
    <w:sectPr w:rsidR="00EE0AB8" w:rsidRPr="00DF5F54" w:rsidSect="00EE0AB8">
      <w:pgSz w:w="12240" w:h="15840"/>
      <w:pgMar w:top="1154" w:right="720" w:bottom="115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B1A" w:rsidRDefault="00F32B1A" w:rsidP="00EE0AB8">
      <w:pPr>
        <w:spacing w:after="0" w:line="240" w:lineRule="auto"/>
      </w:pPr>
      <w:r>
        <w:separator/>
      </w:r>
    </w:p>
  </w:endnote>
  <w:endnote w:type="continuationSeparator" w:id="1">
    <w:p w:rsidR="00F32B1A" w:rsidRDefault="00F32B1A" w:rsidP="00EE0A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B1A" w:rsidRDefault="00F32B1A" w:rsidP="00EE0AB8">
      <w:pPr>
        <w:spacing w:after="0" w:line="240" w:lineRule="auto"/>
      </w:pPr>
      <w:r>
        <w:separator/>
      </w:r>
    </w:p>
  </w:footnote>
  <w:footnote w:type="continuationSeparator" w:id="1">
    <w:p w:rsidR="00F32B1A" w:rsidRDefault="00F32B1A" w:rsidP="00EE0A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25AC8A2"/>
    <w:lvl w:ilvl="0">
      <w:numFmt w:val="bullet"/>
      <w:lvlText w:val="*"/>
      <w:lvlJc w:val="left"/>
      <w:pPr>
        <w:ind w:left="0" w:firstLine="0"/>
      </w:pPr>
    </w:lvl>
  </w:abstractNum>
  <w:abstractNum w:abstractNumId="1">
    <w:nsid w:val="00000004"/>
    <w:multiLevelType w:val="singleLevel"/>
    <w:tmpl w:val="00000004"/>
    <w:name w:val="WW8Num5"/>
    <w:lvl w:ilvl="0">
      <w:start w:val="1"/>
      <w:numFmt w:val="bullet"/>
      <w:lvlText w:val=""/>
      <w:lvlJc w:val="left"/>
      <w:pPr>
        <w:tabs>
          <w:tab w:val="num" w:pos="0"/>
        </w:tabs>
        <w:ind w:left="720" w:hanging="360"/>
      </w:pPr>
      <w:rPr>
        <w:rFonts w:ascii="Wingdings" w:hAnsi="Wingdings" w:cs="Wingdings" w:hint="default"/>
        <w:sz w:val="32"/>
        <w:szCs w:val="28"/>
      </w:rPr>
    </w:lvl>
  </w:abstractNum>
  <w:abstractNum w:abstractNumId="2">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3">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4">
    <w:nsid w:val="0EB43961"/>
    <w:multiLevelType w:val="hybridMultilevel"/>
    <w:tmpl w:val="071AC3B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9B162A"/>
    <w:multiLevelType w:val="hybridMultilevel"/>
    <w:tmpl w:val="E188D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683BE9"/>
    <w:multiLevelType w:val="hybridMultilevel"/>
    <w:tmpl w:val="4B5A4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502285"/>
    <w:multiLevelType w:val="hybridMultilevel"/>
    <w:tmpl w:val="21B0C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021125"/>
    <w:multiLevelType w:val="hybridMultilevel"/>
    <w:tmpl w:val="F7E2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294F01"/>
    <w:multiLevelType w:val="hybridMultilevel"/>
    <w:tmpl w:val="3CBE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EE3D79"/>
    <w:multiLevelType w:val="hybridMultilevel"/>
    <w:tmpl w:val="6950A51E"/>
    <w:lvl w:ilvl="0" w:tplc="8F261C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3"/>
  </w:num>
  <w:num w:numId="5">
    <w:abstractNumId w:val="0"/>
    <w:lvlOverride w:ilvl="0">
      <w:lvl w:ilvl="0">
        <w:numFmt w:val="decimal"/>
        <w:lvlText w:val=""/>
        <w:legacy w:legacy="1" w:legacySpace="0" w:legacyIndent="0"/>
        <w:lvlJc w:val="left"/>
        <w:pPr>
          <w:ind w:left="0" w:firstLine="0"/>
        </w:pPr>
        <w:rPr>
          <w:rFonts w:ascii="Symbol" w:hAnsi="Symbol" w:hint="default"/>
        </w:rPr>
      </w:lvl>
    </w:lvlOverride>
  </w:num>
  <w:num w:numId="6">
    <w:abstractNumId w:val="5"/>
  </w:num>
  <w:num w:numId="7">
    <w:abstractNumId w:val="10"/>
  </w:num>
  <w:num w:numId="8">
    <w:abstractNumId w:val="4"/>
  </w:num>
  <w:num w:numId="9">
    <w:abstractNumId w:val="6"/>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86EB9"/>
    <w:rsid w:val="00086EB9"/>
    <w:rsid w:val="001824A2"/>
    <w:rsid w:val="002F6F5F"/>
    <w:rsid w:val="00382916"/>
    <w:rsid w:val="0038762D"/>
    <w:rsid w:val="00432263"/>
    <w:rsid w:val="00433F34"/>
    <w:rsid w:val="00445E79"/>
    <w:rsid w:val="004714B3"/>
    <w:rsid w:val="004B31D1"/>
    <w:rsid w:val="005348B1"/>
    <w:rsid w:val="006E2DA0"/>
    <w:rsid w:val="007A2431"/>
    <w:rsid w:val="00871AA5"/>
    <w:rsid w:val="008E4CE3"/>
    <w:rsid w:val="00924F9F"/>
    <w:rsid w:val="00933BB3"/>
    <w:rsid w:val="0095242A"/>
    <w:rsid w:val="009B640D"/>
    <w:rsid w:val="00A02D73"/>
    <w:rsid w:val="00A066C0"/>
    <w:rsid w:val="00BC6186"/>
    <w:rsid w:val="00D32A27"/>
    <w:rsid w:val="00D44B13"/>
    <w:rsid w:val="00DF50B8"/>
    <w:rsid w:val="00DF5F54"/>
    <w:rsid w:val="00E70B2B"/>
    <w:rsid w:val="00EE0AB8"/>
    <w:rsid w:val="00F13D5D"/>
    <w:rsid w:val="00F32B1A"/>
    <w:rsid w:val="00FB2B39"/>
    <w:rsid w:val="00FC31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B1"/>
  </w:style>
  <w:style w:type="paragraph" w:styleId="Heading2">
    <w:name w:val="heading 2"/>
    <w:next w:val="Normal"/>
    <w:link w:val="Heading2Char"/>
    <w:uiPriority w:val="9"/>
    <w:semiHidden/>
    <w:unhideWhenUsed/>
    <w:qFormat/>
    <w:rsid w:val="00445E79"/>
    <w:pPr>
      <w:keepNext/>
      <w:keepLines/>
      <w:spacing w:after="0" w:line="254" w:lineRule="auto"/>
      <w:ind w:left="359"/>
      <w:jc w:val="center"/>
      <w:outlineLvl w:val="1"/>
    </w:pPr>
    <w:rPr>
      <w:rFonts w:ascii="Times New Roman" w:eastAsia="Times New Roman" w:hAnsi="Times New Roman" w:cs="Times New Roman"/>
      <w:b/>
      <w:i/>
      <w:color w:val="000000"/>
      <w:sz w:val="28"/>
    </w:rPr>
  </w:style>
  <w:style w:type="paragraph" w:styleId="Heading5">
    <w:name w:val="heading 5"/>
    <w:basedOn w:val="Normal"/>
    <w:next w:val="Normal"/>
    <w:link w:val="Heading5Char"/>
    <w:uiPriority w:val="9"/>
    <w:unhideWhenUsed/>
    <w:qFormat/>
    <w:rsid w:val="00DF5F5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45E79"/>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445E79"/>
    <w:pPr>
      <w:ind w:left="720"/>
      <w:contextualSpacing/>
    </w:pPr>
  </w:style>
  <w:style w:type="paragraph" w:styleId="NormalWeb">
    <w:name w:val="Normal (Web)"/>
    <w:basedOn w:val="Normal"/>
    <w:link w:val="NormalWebChar"/>
    <w:uiPriority w:val="99"/>
    <w:semiHidden/>
    <w:unhideWhenUsed/>
    <w:rsid w:val="005348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70B2B"/>
    <w:pPr>
      <w:ind w:left="720"/>
      <w:contextualSpacing/>
    </w:pPr>
  </w:style>
  <w:style w:type="character" w:customStyle="1" w:styleId="Heading5Char">
    <w:name w:val="Heading 5 Char"/>
    <w:basedOn w:val="DefaultParagraphFont"/>
    <w:link w:val="Heading5"/>
    <w:uiPriority w:val="9"/>
    <w:rsid w:val="00DF5F54"/>
    <w:rPr>
      <w:rFonts w:asciiTheme="majorHAnsi" w:eastAsiaTheme="majorEastAsia" w:hAnsiTheme="majorHAnsi" w:cstheme="majorBidi"/>
      <w:color w:val="365F91" w:themeColor="accent1" w:themeShade="BF"/>
    </w:rPr>
  </w:style>
  <w:style w:type="character" w:customStyle="1" w:styleId="NormalWebChar">
    <w:name w:val="Normal (Web) Char"/>
    <w:link w:val="NormalWeb"/>
    <w:uiPriority w:val="99"/>
    <w:semiHidden/>
    <w:locked/>
    <w:rsid w:val="00DF5F54"/>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E0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AB8"/>
    <w:rPr>
      <w:rFonts w:ascii="Tahoma" w:hAnsi="Tahoma" w:cs="Tahoma"/>
      <w:sz w:val="16"/>
      <w:szCs w:val="16"/>
    </w:rPr>
  </w:style>
  <w:style w:type="paragraph" w:styleId="Header">
    <w:name w:val="header"/>
    <w:basedOn w:val="Normal"/>
    <w:link w:val="HeaderChar"/>
    <w:uiPriority w:val="99"/>
    <w:unhideWhenUsed/>
    <w:rsid w:val="00EE0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AB8"/>
  </w:style>
  <w:style w:type="paragraph" w:styleId="Footer">
    <w:name w:val="footer"/>
    <w:basedOn w:val="Normal"/>
    <w:link w:val="FooterChar"/>
    <w:uiPriority w:val="99"/>
    <w:unhideWhenUsed/>
    <w:rsid w:val="00EE0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AB8"/>
  </w:style>
  <w:style w:type="character" w:customStyle="1" w:styleId="a">
    <w:name w:val="_"/>
    <w:basedOn w:val="DefaultParagraphFont"/>
    <w:rsid w:val="00BC6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B1"/>
  </w:style>
  <w:style w:type="paragraph" w:styleId="Heading2">
    <w:name w:val="heading 2"/>
    <w:next w:val="Normal"/>
    <w:link w:val="Heading2Char"/>
    <w:uiPriority w:val="9"/>
    <w:semiHidden/>
    <w:unhideWhenUsed/>
    <w:qFormat/>
    <w:rsid w:val="00445E79"/>
    <w:pPr>
      <w:keepNext/>
      <w:keepLines/>
      <w:spacing w:after="0" w:line="254" w:lineRule="auto"/>
      <w:ind w:left="359"/>
      <w:jc w:val="center"/>
      <w:outlineLvl w:val="1"/>
    </w:pPr>
    <w:rPr>
      <w:rFonts w:ascii="Times New Roman" w:eastAsia="Times New Roman" w:hAnsi="Times New Roman" w:cs="Times New Roman"/>
      <w:b/>
      <w:i/>
      <w:color w:val="000000"/>
      <w:sz w:val="28"/>
    </w:rPr>
  </w:style>
  <w:style w:type="paragraph" w:styleId="Heading5">
    <w:name w:val="heading 5"/>
    <w:basedOn w:val="Normal"/>
    <w:next w:val="Normal"/>
    <w:link w:val="Heading5Char"/>
    <w:uiPriority w:val="9"/>
    <w:unhideWhenUsed/>
    <w:qFormat/>
    <w:rsid w:val="00DF5F5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45E79"/>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445E79"/>
    <w:pPr>
      <w:ind w:left="720"/>
      <w:contextualSpacing/>
    </w:pPr>
  </w:style>
  <w:style w:type="paragraph" w:styleId="NormalWeb">
    <w:name w:val="Normal (Web)"/>
    <w:basedOn w:val="Normal"/>
    <w:link w:val="NormalWebChar"/>
    <w:uiPriority w:val="99"/>
    <w:semiHidden/>
    <w:unhideWhenUsed/>
    <w:rsid w:val="005348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70B2B"/>
    <w:pPr>
      <w:ind w:left="720"/>
      <w:contextualSpacing/>
    </w:pPr>
  </w:style>
  <w:style w:type="character" w:customStyle="1" w:styleId="Heading5Char">
    <w:name w:val="Heading 5 Char"/>
    <w:basedOn w:val="DefaultParagraphFont"/>
    <w:link w:val="Heading5"/>
    <w:uiPriority w:val="9"/>
    <w:rsid w:val="00DF5F54"/>
    <w:rPr>
      <w:rFonts w:asciiTheme="majorHAnsi" w:eastAsiaTheme="majorEastAsia" w:hAnsiTheme="majorHAnsi" w:cstheme="majorBidi"/>
      <w:color w:val="365F91" w:themeColor="accent1" w:themeShade="BF"/>
    </w:rPr>
  </w:style>
  <w:style w:type="character" w:customStyle="1" w:styleId="NormalWebChar">
    <w:name w:val="Normal (Web) Char"/>
    <w:link w:val="NormalWeb"/>
    <w:uiPriority w:val="99"/>
    <w:semiHidden/>
    <w:locked/>
    <w:rsid w:val="00DF5F54"/>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E0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AB8"/>
    <w:rPr>
      <w:rFonts w:ascii="Tahoma" w:hAnsi="Tahoma" w:cs="Tahoma"/>
      <w:sz w:val="16"/>
      <w:szCs w:val="16"/>
    </w:rPr>
  </w:style>
  <w:style w:type="paragraph" w:styleId="Header">
    <w:name w:val="header"/>
    <w:basedOn w:val="Normal"/>
    <w:link w:val="HeaderChar"/>
    <w:uiPriority w:val="99"/>
    <w:unhideWhenUsed/>
    <w:rsid w:val="00EE0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AB8"/>
  </w:style>
  <w:style w:type="paragraph" w:styleId="Footer">
    <w:name w:val="footer"/>
    <w:basedOn w:val="Normal"/>
    <w:link w:val="FooterChar"/>
    <w:uiPriority w:val="99"/>
    <w:unhideWhenUsed/>
    <w:rsid w:val="00EE0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AB8"/>
  </w:style>
  <w:style w:type="character" w:customStyle="1" w:styleId="a">
    <w:name w:val="_"/>
    <w:basedOn w:val="DefaultParagraphFont"/>
    <w:rsid w:val="00BC6186"/>
  </w:style>
</w:styles>
</file>

<file path=word/webSettings.xml><?xml version="1.0" encoding="utf-8"?>
<w:webSettings xmlns:r="http://schemas.openxmlformats.org/officeDocument/2006/relationships" xmlns:w="http://schemas.openxmlformats.org/wordprocessingml/2006/main">
  <w:divs>
    <w:div w:id="176507079">
      <w:bodyDiv w:val="1"/>
      <w:marLeft w:val="0"/>
      <w:marRight w:val="0"/>
      <w:marTop w:val="0"/>
      <w:marBottom w:val="0"/>
      <w:divBdr>
        <w:top w:val="none" w:sz="0" w:space="0" w:color="auto"/>
        <w:left w:val="none" w:sz="0" w:space="0" w:color="auto"/>
        <w:bottom w:val="none" w:sz="0" w:space="0" w:color="auto"/>
        <w:right w:val="none" w:sz="0" w:space="0" w:color="auto"/>
      </w:divBdr>
    </w:div>
    <w:div w:id="192112741">
      <w:bodyDiv w:val="1"/>
      <w:marLeft w:val="0"/>
      <w:marRight w:val="0"/>
      <w:marTop w:val="0"/>
      <w:marBottom w:val="0"/>
      <w:divBdr>
        <w:top w:val="none" w:sz="0" w:space="0" w:color="auto"/>
        <w:left w:val="none" w:sz="0" w:space="0" w:color="auto"/>
        <w:bottom w:val="none" w:sz="0" w:space="0" w:color="auto"/>
        <w:right w:val="none" w:sz="0" w:space="0" w:color="auto"/>
      </w:divBdr>
    </w:div>
    <w:div w:id="481118064">
      <w:bodyDiv w:val="1"/>
      <w:marLeft w:val="0"/>
      <w:marRight w:val="0"/>
      <w:marTop w:val="0"/>
      <w:marBottom w:val="0"/>
      <w:divBdr>
        <w:top w:val="none" w:sz="0" w:space="0" w:color="auto"/>
        <w:left w:val="none" w:sz="0" w:space="0" w:color="auto"/>
        <w:bottom w:val="none" w:sz="0" w:space="0" w:color="auto"/>
        <w:right w:val="none" w:sz="0" w:space="0" w:color="auto"/>
      </w:divBdr>
    </w:div>
    <w:div w:id="720665784">
      <w:bodyDiv w:val="1"/>
      <w:marLeft w:val="0"/>
      <w:marRight w:val="0"/>
      <w:marTop w:val="0"/>
      <w:marBottom w:val="0"/>
      <w:divBdr>
        <w:top w:val="none" w:sz="0" w:space="0" w:color="auto"/>
        <w:left w:val="none" w:sz="0" w:space="0" w:color="auto"/>
        <w:bottom w:val="none" w:sz="0" w:space="0" w:color="auto"/>
        <w:right w:val="none" w:sz="0" w:space="0" w:color="auto"/>
      </w:divBdr>
    </w:div>
    <w:div w:id="1005666951">
      <w:bodyDiv w:val="1"/>
      <w:marLeft w:val="0"/>
      <w:marRight w:val="0"/>
      <w:marTop w:val="0"/>
      <w:marBottom w:val="0"/>
      <w:divBdr>
        <w:top w:val="none" w:sz="0" w:space="0" w:color="auto"/>
        <w:left w:val="none" w:sz="0" w:space="0" w:color="auto"/>
        <w:bottom w:val="none" w:sz="0" w:space="0" w:color="auto"/>
        <w:right w:val="none" w:sz="0" w:space="0" w:color="auto"/>
      </w:divBdr>
    </w:div>
    <w:div w:id="1075204662">
      <w:bodyDiv w:val="1"/>
      <w:marLeft w:val="0"/>
      <w:marRight w:val="0"/>
      <w:marTop w:val="0"/>
      <w:marBottom w:val="0"/>
      <w:divBdr>
        <w:top w:val="none" w:sz="0" w:space="0" w:color="auto"/>
        <w:left w:val="none" w:sz="0" w:space="0" w:color="auto"/>
        <w:bottom w:val="none" w:sz="0" w:space="0" w:color="auto"/>
        <w:right w:val="none" w:sz="0" w:space="0" w:color="auto"/>
      </w:divBdr>
    </w:div>
    <w:div w:id="1148286441">
      <w:bodyDiv w:val="1"/>
      <w:marLeft w:val="0"/>
      <w:marRight w:val="0"/>
      <w:marTop w:val="0"/>
      <w:marBottom w:val="0"/>
      <w:divBdr>
        <w:top w:val="none" w:sz="0" w:space="0" w:color="auto"/>
        <w:left w:val="none" w:sz="0" w:space="0" w:color="auto"/>
        <w:bottom w:val="none" w:sz="0" w:space="0" w:color="auto"/>
        <w:right w:val="none" w:sz="0" w:space="0" w:color="auto"/>
      </w:divBdr>
    </w:div>
    <w:div w:id="1348169384">
      <w:bodyDiv w:val="1"/>
      <w:marLeft w:val="0"/>
      <w:marRight w:val="0"/>
      <w:marTop w:val="0"/>
      <w:marBottom w:val="0"/>
      <w:divBdr>
        <w:top w:val="none" w:sz="0" w:space="0" w:color="auto"/>
        <w:left w:val="none" w:sz="0" w:space="0" w:color="auto"/>
        <w:bottom w:val="none" w:sz="0" w:space="0" w:color="auto"/>
        <w:right w:val="none" w:sz="0" w:space="0" w:color="auto"/>
      </w:divBdr>
    </w:div>
    <w:div w:id="1412770383">
      <w:bodyDiv w:val="1"/>
      <w:marLeft w:val="0"/>
      <w:marRight w:val="0"/>
      <w:marTop w:val="0"/>
      <w:marBottom w:val="0"/>
      <w:divBdr>
        <w:top w:val="none" w:sz="0" w:space="0" w:color="auto"/>
        <w:left w:val="none" w:sz="0" w:space="0" w:color="auto"/>
        <w:bottom w:val="none" w:sz="0" w:space="0" w:color="auto"/>
        <w:right w:val="none" w:sz="0" w:space="0" w:color="auto"/>
      </w:divBdr>
    </w:div>
    <w:div w:id="1465462616">
      <w:bodyDiv w:val="1"/>
      <w:marLeft w:val="0"/>
      <w:marRight w:val="0"/>
      <w:marTop w:val="0"/>
      <w:marBottom w:val="0"/>
      <w:divBdr>
        <w:top w:val="none" w:sz="0" w:space="0" w:color="auto"/>
        <w:left w:val="none" w:sz="0" w:space="0" w:color="auto"/>
        <w:bottom w:val="none" w:sz="0" w:space="0" w:color="auto"/>
        <w:right w:val="none" w:sz="0" w:space="0" w:color="auto"/>
      </w:divBdr>
    </w:div>
    <w:div w:id="1525049262">
      <w:bodyDiv w:val="1"/>
      <w:marLeft w:val="0"/>
      <w:marRight w:val="0"/>
      <w:marTop w:val="0"/>
      <w:marBottom w:val="0"/>
      <w:divBdr>
        <w:top w:val="none" w:sz="0" w:space="0" w:color="auto"/>
        <w:left w:val="none" w:sz="0" w:space="0" w:color="auto"/>
        <w:bottom w:val="none" w:sz="0" w:space="0" w:color="auto"/>
        <w:right w:val="none" w:sz="0" w:space="0" w:color="auto"/>
      </w:divBdr>
    </w:div>
    <w:div w:id="1711299690">
      <w:bodyDiv w:val="1"/>
      <w:marLeft w:val="0"/>
      <w:marRight w:val="0"/>
      <w:marTop w:val="0"/>
      <w:marBottom w:val="0"/>
      <w:divBdr>
        <w:top w:val="none" w:sz="0" w:space="0" w:color="auto"/>
        <w:left w:val="none" w:sz="0" w:space="0" w:color="auto"/>
        <w:bottom w:val="none" w:sz="0" w:space="0" w:color="auto"/>
        <w:right w:val="none" w:sz="0" w:space="0" w:color="auto"/>
      </w:divBdr>
      <w:divsChild>
        <w:div w:id="2062947730">
          <w:marLeft w:val="0"/>
          <w:marRight w:val="0"/>
          <w:marTop w:val="0"/>
          <w:marBottom w:val="0"/>
          <w:divBdr>
            <w:top w:val="none" w:sz="0" w:space="0" w:color="auto"/>
            <w:left w:val="none" w:sz="0" w:space="0" w:color="auto"/>
            <w:bottom w:val="none" w:sz="0" w:space="0" w:color="auto"/>
            <w:right w:val="none" w:sz="0" w:space="0" w:color="auto"/>
          </w:divBdr>
          <w:divsChild>
            <w:div w:id="861092551">
              <w:marLeft w:val="0"/>
              <w:marRight w:val="0"/>
              <w:marTop w:val="0"/>
              <w:marBottom w:val="0"/>
              <w:divBdr>
                <w:top w:val="none" w:sz="0" w:space="0" w:color="auto"/>
                <w:left w:val="none" w:sz="0" w:space="0" w:color="auto"/>
                <w:bottom w:val="none" w:sz="0" w:space="0" w:color="auto"/>
                <w:right w:val="none" w:sz="0" w:space="0" w:color="auto"/>
              </w:divBdr>
              <w:divsChild>
                <w:div w:id="2803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6784">
          <w:marLeft w:val="0"/>
          <w:marRight w:val="0"/>
          <w:marTop w:val="0"/>
          <w:marBottom w:val="0"/>
          <w:divBdr>
            <w:top w:val="none" w:sz="0" w:space="0" w:color="auto"/>
            <w:left w:val="none" w:sz="0" w:space="0" w:color="auto"/>
            <w:bottom w:val="none" w:sz="0" w:space="0" w:color="auto"/>
            <w:right w:val="none" w:sz="0" w:space="0" w:color="auto"/>
          </w:divBdr>
          <w:divsChild>
            <w:div w:id="1673145433">
              <w:marLeft w:val="0"/>
              <w:marRight w:val="0"/>
              <w:marTop w:val="0"/>
              <w:marBottom w:val="0"/>
              <w:divBdr>
                <w:top w:val="none" w:sz="0" w:space="0" w:color="auto"/>
                <w:left w:val="none" w:sz="0" w:space="0" w:color="auto"/>
                <w:bottom w:val="none" w:sz="0" w:space="0" w:color="auto"/>
                <w:right w:val="none" w:sz="0" w:space="0" w:color="auto"/>
              </w:divBdr>
              <w:divsChild>
                <w:div w:id="2143690503">
                  <w:marLeft w:val="0"/>
                  <w:marRight w:val="0"/>
                  <w:marTop w:val="0"/>
                  <w:marBottom w:val="0"/>
                  <w:divBdr>
                    <w:top w:val="none" w:sz="0" w:space="0" w:color="auto"/>
                    <w:left w:val="none" w:sz="0" w:space="0" w:color="auto"/>
                    <w:bottom w:val="none" w:sz="0" w:space="0" w:color="auto"/>
                    <w:right w:val="none" w:sz="0" w:space="0" w:color="auto"/>
                  </w:divBdr>
                </w:div>
              </w:divsChild>
            </w:div>
            <w:div w:id="1796556628">
              <w:marLeft w:val="0"/>
              <w:marRight w:val="0"/>
              <w:marTop w:val="0"/>
              <w:marBottom w:val="0"/>
              <w:divBdr>
                <w:top w:val="none" w:sz="0" w:space="0" w:color="auto"/>
                <w:left w:val="none" w:sz="0" w:space="0" w:color="auto"/>
                <w:bottom w:val="none" w:sz="0" w:space="0" w:color="auto"/>
                <w:right w:val="none" w:sz="0" w:space="0" w:color="auto"/>
              </w:divBdr>
              <w:divsChild>
                <w:div w:id="16873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673">
          <w:marLeft w:val="0"/>
          <w:marRight w:val="0"/>
          <w:marTop w:val="0"/>
          <w:marBottom w:val="0"/>
          <w:divBdr>
            <w:top w:val="none" w:sz="0" w:space="0" w:color="auto"/>
            <w:left w:val="none" w:sz="0" w:space="0" w:color="auto"/>
            <w:bottom w:val="none" w:sz="0" w:space="0" w:color="auto"/>
            <w:right w:val="none" w:sz="0" w:space="0" w:color="auto"/>
          </w:divBdr>
          <w:divsChild>
            <w:div w:id="741221427">
              <w:marLeft w:val="0"/>
              <w:marRight w:val="0"/>
              <w:marTop w:val="0"/>
              <w:marBottom w:val="0"/>
              <w:divBdr>
                <w:top w:val="none" w:sz="0" w:space="0" w:color="auto"/>
                <w:left w:val="none" w:sz="0" w:space="0" w:color="auto"/>
                <w:bottom w:val="none" w:sz="0" w:space="0" w:color="auto"/>
                <w:right w:val="none" w:sz="0" w:space="0" w:color="auto"/>
              </w:divBdr>
              <w:divsChild>
                <w:div w:id="1716659450">
                  <w:marLeft w:val="0"/>
                  <w:marRight w:val="0"/>
                  <w:marTop w:val="0"/>
                  <w:marBottom w:val="0"/>
                  <w:divBdr>
                    <w:top w:val="none" w:sz="0" w:space="0" w:color="auto"/>
                    <w:left w:val="none" w:sz="0" w:space="0" w:color="auto"/>
                    <w:bottom w:val="none" w:sz="0" w:space="0" w:color="auto"/>
                    <w:right w:val="none" w:sz="0" w:space="0" w:color="auto"/>
                  </w:divBdr>
                </w:div>
              </w:divsChild>
            </w:div>
            <w:div w:id="634260780">
              <w:marLeft w:val="0"/>
              <w:marRight w:val="0"/>
              <w:marTop w:val="0"/>
              <w:marBottom w:val="0"/>
              <w:divBdr>
                <w:top w:val="none" w:sz="0" w:space="0" w:color="auto"/>
                <w:left w:val="none" w:sz="0" w:space="0" w:color="auto"/>
                <w:bottom w:val="none" w:sz="0" w:space="0" w:color="auto"/>
                <w:right w:val="none" w:sz="0" w:space="0" w:color="auto"/>
              </w:divBdr>
              <w:divsChild>
                <w:div w:id="9588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2175">
      <w:bodyDiv w:val="1"/>
      <w:marLeft w:val="0"/>
      <w:marRight w:val="0"/>
      <w:marTop w:val="0"/>
      <w:marBottom w:val="0"/>
      <w:divBdr>
        <w:top w:val="none" w:sz="0" w:space="0" w:color="auto"/>
        <w:left w:val="none" w:sz="0" w:space="0" w:color="auto"/>
        <w:bottom w:val="none" w:sz="0" w:space="0" w:color="auto"/>
        <w:right w:val="none" w:sz="0" w:space="0" w:color="auto"/>
      </w:divBdr>
    </w:div>
    <w:div w:id="2125926685">
      <w:bodyDiv w:val="1"/>
      <w:marLeft w:val="0"/>
      <w:marRight w:val="0"/>
      <w:marTop w:val="0"/>
      <w:marBottom w:val="0"/>
      <w:divBdr>
        <w:top w:val="none" w:sz="0" w:space="0" w:color="auto"/>
        <w:left w:val="none" w:sz="0" w:space="0" w:color="auto"/>
        <w:bottom w:val="none" w:sz="0" w:space="0" w:color="auto"/>
        <w:right w:val="none" w:sz="0" w:space="0" w:color="auto"/>
      </w:divBdr>
    </w:div>
    <w:div w:id="213031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ramballabh agrawal</dc:creator>
  <cp:lastModifiedBy>Ram Ballabh</cp:lastModifiedBy>
  <cp:revision>8</cp:revision>
  <dcterms:created xsi:type="dcterms:W3CDTF">2021-02-26T12:28:00Z</dcterms:created>
  <dcterms:modified xsi:type="dcterms:W3CDTF">2021-02-26T12:52:00Z</dcterms:modified>
</cp:coreProperties>
</file>